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1FFB2" w14:textId="529E5494" w:rsidR="00512943" w:rsidRPr="00B67C7B" w:rsidRDefault="00512943" w:rsidP="00512943">
      <w:pPr>
        <w:spacing w:after="0" w:line="240" w:lineRule="auto"/>
        <w:rPr>
          <w:rFonts w:asciiTheme="minorHAnsi" w:hAnsiTheme="minorHAnsi" w:cstheme="minorHAnsi"/>
          <w:b/>
        </w:rPr>
      </w:pPr>
      <w:r w:rsidRPr="00B67C7B">
        <w:rPr>
          <w:rFonts w:asciiTheme="minorHAnsi" w:hAnsiTheme="minorHAnsi" w:cstheme="minorHAnsi"/>
          <w:b/>
        </w:rPr>
        <w:t>First and Last Name:</w:t>
      </w:r>
      <w:r w:rsidR="00B64D14" w:rsidRPr="00B67C7B">
        <w:rPr>
          <w:rFonts w:asciiTheme="minorHAnsi" w:hAnsiTheme="minorHAnsi" w:cstheme="minorHAnsi"/>
          <w:b/>
        </w:rPr>
        <w:t xml:space="preserve"> </w:t>
      </w:r>
      <w:r w:rsidR="001471D1" w:rsidRPr="00B67C7B">
        <w:rPr>
          <w:rFonts w:asciiTheme="minorHAnsi" w:hAnsiTheme="minorHAnsi" w:cstheme="minorHAnsi"/>
          <w:b/>
        </w:rPr>
        <w:t>Alex Pigida</w:t>
      </w:r>
    </w:p>
    <w:p w14:paraId="61FB2681" w14:textId="51A99671" w:rsidR="00512943" w:rsidRPr="00B67C7B" w:rsidRDefault="00512943" w:rsidP="00512943">
      <w:pPr>
        <w:spacing w:after="0" w:line="240" w:lineRule="auto"/>
        <w:rPr>
          <w:rFonts w:asciiTheme="minorHAnsi" w:hAnsiTheme="minorHAnsi" w:cstheme="minorHAnsi"/>
          <w:b/>
        </w:rPr>
      </w:pPr>
      <w:r w:rsidRPr="00B67C7B">
        <w:rPr>
          <w:rFonts w:asciiTheme="minorHAnsi" w:hAnsiTheme="minorHAnsi" w:cstheme="minorHAnsi"/>
          <w:b/>
        </w:rPr>
        <w:t>Current Location:</w:t>
      </w:r>
      <w:r w:rsidR="00B64D14" w:rsidRPr="00B67C7B">
        <w:rPr>
          <w:rFonts w:asciiTheme="minorHAnsi" w:hAnsiTheme="minorHAnsi" w:cstheme="minorHAnsi"/>
          <w:b/>
        </w:rPr>
        <w:t xml:space="preserve"> </w:t>
      </w:r>
      <w:r w:rsidR="001471D1" w:rsidRPr="00B67C7B">
        <w:rPr>
          <w:rFonts w:asciiTheme="minorHAnsi" w:hAnsiTheme="minorHAnsi" w:cstheme="minorHAnsi"/>
          <w:b/>
        </w:rPr>
        <w:t>Concord, ON (28 minutes from the Union Station)</w:t>
      </w:r>
      <w:r w:rsidRPr="00B67C7B">
        <w:rPr>
          <w:rFonts w:asciiTheme="minorHAnsi" w:hAnsiTheme="minorHAnsi" w:cstheme="minorHAnsi"/>
          <w:b/>
        </w:rPr>
        <w:br/>
        <w:t xml:space="preserve">Are they open to relocation: </w:t>
      </w:r>
      <w:r w:rsidR="001471D1" w:rsidRPr="00B67C7B">
        <w:rPr>
          <w:rFonts w:asciiTheme="minorHAnsi" w:hAnsiTheme="minorHAnsi" w:cstheme="minorHAnsi"/>
          <w:b/>
        </w:rPr>
        <w:t>No</w:t>
      </w:r>
    </w:p>
    <w:p w14:paraId="7B0110B4" w14:textId="7FBE12AA" w:rsidR="00512943" w:rsidRPr="00B67C7B" w:rsidRDefault="00512943" w:rsidP="00512943">
      <w:pPr>
        <w:spacing w:after="0" w:line="240" w:lineRule="auto"/>
        <w:rPr>
          <w:rFonts w:asciiTheme="minorHAnsi" w:hAnsiTheme="minorHAnsi" w:cstheme="minorHAnsi"/>
        </w:rPr>
      </w:pPr>
      <w:r w:rsidRPr="00B67C7B">
        <w:rPr>
          <w:rFonts w:asciiTheme="minorHAnsi" w:hAnsiTheme="minorHAnsi" w:cstheme="minorHAnsi"/>
          <w:b/>
        </w:rPr>
        <w:t xml:space="preserve">Availability to </w:t>
      </w:r>
      <w:proofErr w:type="gramStart"/>
      <w:r w:rsidRPr="00B67C7B">
        <w:rPr>
          <w:rFonts w:asciiTheme="minorHAnsi" w:hAnsiTheme="minorHAnsi" w:cstheme="minorHAnsi"/>
          <w:b/>
        </w:rPr>
        <w:t>start:</w:t>
      </w:r>
      <w:proofErr w:type="gramEnd"/>
      <w:r w:rsidR="001471D1" w:rsidRPr="00B67C7B">
        <w:rPr>
          <w:rFonts w:asciiTheme="minorHAnsi" w:hAnsiTheme="minorHAnsi" w:cstheme="minorHAnsi"/>
          <w:b/>
        </w:rPr>
        <w:t xml:space="preserve"> </w:t>
      </w:r>
      <w:proofErr w:type="spellStart"/>
      <w:r w:rsidR="001471D1" w:rsidRPr="00B67C7B">
        <w:rPr>
          <w:rFonts w:asciiTheme="minorHAnsi" w:hAnsiTheme="minorHAnsi" w:cstheme="minorHAnsi"/>
          <w:b/>
        </w:rPr>
        <w:t>mid August</w:t>
      </w:r>
      <w:proofErr w:type="spellEnd"/>
    </w:p>
    <w:p w14:paraId="72EAD488" w14:textId="5A8E2FD1" w:rsidR="00512943" w:rsidRPr="00B67C7B" w:rsidRDefault="00512943" w:rsidP="00512943">
      <w:pPr>
        <w:spacing w:after="0" w:line="240" w:lineRule="auto"/>
        <w:rPr>
          <w:rFonts w:asciiTheme="minorHAnsi" w:hAnsiTheme="minorHAnsi" w:cstheme="minorHAnsi"/>
        </w:rPr>
      </w:pPr>
      <w:r w:rsidRPr="00B67C7B">
        <w:rPr>
          <w:rFonts w:asciiTheme="minorHAnsi" w:hAnsiTheme="minorHAnsi" w:cstheme="minorHAnsi"/>
          <w:b/>
        </w:rPr>
        <w:t xml:space="preserve">Any upcoming vacations/time off needed: </w:t>
      </w:r>
      <w:r w:rsidR="001471D1" w:rsidRPr="00B67C7B">
        <w:rPr>
          <w:rFonts w:asciiTheme="minorHAnsi" w:hAnsiTheme="minorHAnsi" w:cstheme="minorHAnsi"/>
          <w:b/>
        </w:rPr>
        <w:t>None</w:t>
      </w:r>
    </w:p>
    <w:p w14:paraId="35E84B16" w14:textId="2F7FCDC0" w:rsidR="00512943" w:rsidRPr="00B67C7B" w:rsidRDefault="00512943" w:rsidP="00512943">
      <w:pPr>
        <w:spacing w:after="0" w:line="240" w:lineRule="auto"/>
        <w:rPr>
          <w:rFonts w:asciiTheme="minorHAnsi" w:hAnsiTheme="minorHAnsi" w:cstheme="minorHAnsi"/>
        </w:rPr>
      </w:pPr>
      <w:r w:rsidRPr="00B67C7B">
        <w:rPr>
          <w:rFonts w:asciiTheme="minorHAnsi" w:hAnsiTheme="minorHAnsi" w:cstheme="minorHAnsi"/>
          <w:b/>
        </w:rPr>
        <w:t xml:space="preserve">Any employment gaps/short term contracts to address: </w:t>
      </w:r>
      <w:r w:rsidR="001471D1" w:rsidRPr="00B67C7B">
        <w:rPr>
          <w:rFonts w:asciiTheme="minorHAnsi" w:hAnsiTheme="minorHAnsi" w:cstheme="minorHAnsi"/>
          <w:b/>
        </w:rPr>
        <w:t>No</w:t>
      </w:r>
    </w:p>
    <w:p w14:paraId="2B955134" w14:textId="3D70F00E" w:rsidR="00512943" w:rsidRPr="00B67C7B" w:rsidRDefault="00512943" w:rsidP="00512943">
      <w:pPr>
        <w:spacing w:after="0" w:line="240" w:lineRule="auto"/>
        <w:rPr>
          <w:rFonts w:asciiTheme="minorHAnsi" w:hAnsiTheme="minorHAnsi" w:cstheme="minorHAnsi"/>
        </w:rPr>
      </w:pPr>
      <w:r w:rsidRPr="00B67C7B">
        <w:rPr>
          <w:rFonts w:asciiTheme="minorHAnsi" w:hAnsiTheme="minorHAnsi" w:cstheme="minorHAnsi"/>
          <w:b/>
        </w:rPr>
        <w:t xml:space="preserve">Have they worked at Intuit before as </w:t>
      </w:r>
      <w:proofErr w:type="gramStart"/>
      <w:r w:rsidRPr="00B67C7B">
        <w:rPr>
          <w:rFonts w:asciiTheme="minorHAnsi" w:hAnsiTheme="minorHAnsi" w:cstheme="minorHAnsi"/>
          <w:b/>
        </w:rPr>
        <w:t>a</w:t>
      </w:r>
      <w:proofErr w:type="gramEnd"/>
      <w:r w:rsidRPr="00B67C7B">
        <w:rPr>
          <w:rFonts w:asciiTheme="minorHAnsi" w:hAnsiTheme="minorHAnsi" w:cstheme="minorHAnsi"/>
          <w:b/>
        </w:rPr>
        <w:t xml:space="preserve"> FTE or contractor:</w:t>
      </w:r>
      <w:r w:rsidRPr="00B67C7B">
        <w:rPr>
          <w:rFonts w:asciiTheme="minorHAnsi" w:hAnsiTheme="minorHAnsi" w:cstheme="minorHAnsi"/>
          <w:bCs/>
        </w:rPr>
        <w:t xml:space="preserve"> </w:t>
      </w:r>
      <w:r w:rsidR="001471D1" w:rsidRPr="00B67C7B">
        <w:rPr>
          <w:rFonts w:asciiTheme="minorHAnsi" w:hAnsiTheme="minorHAnsi" w:cstheme="minorHAnsi"/>
          <w:b/>
        </w:rPr>
        <w:t>No</w:t>
      </w:r>
      <w:r w:rsidRPr="00B67C7B">
        <w:rPr>
          <w:rFonts w:asciiTheme="minorHAnsi" w:hAnsiTheme="minorHAnsi" w:cstheme="minorHAnsi"/>
          <w:b/>
        </w:rPr>
        <w:br/>
        <w:t xml:space="preserve">If YES list their manager and department: </w:t>
      </w:r>
    </w:p>
    <w:p w14:paraId="1A58F2F0" w14:textId="77777777" w:rsidR="00512943" w:rsidRPr="00B67C7B" w:rsidRDefault="00512943" w:rsidP="00512943">
      <w:pPr>
        <w:spacing w:after="0" w:line="240" w:lineRule="auto"/>
        <w:rPr>
          <w:rFonts w:asciiTheme="minorHAnsi" w:hAnsiTheme="minorHAnsi" w:cstheme="minorHAnsi"/>
        </w:rPr>
      </w:pPr>
      <w:r w:rsidRPr="00B67C7B">
        <w:rPr>
          <w:rFonts w:asciiTheme="minorHAnsi" w:hAnsiTheme="minorHAnsi" w:cstheme="minorHAnsi"/>
        </w:rPr>
        <w:t> </w:t>
      </w:r>
    </w:p>
    <w:tbl>
      <w:tblPr>
        <w:tblW w:w="9530" w:type="dxa"/>
        <w:tblBorders>
          <w:top w:val="single" w:sz="8" w:space="0" w:color="A3A3A3"/>
          <w:left w:val="single" w:sz="8" w:space="0" w:color="A3A3A3"/>
          <w:bottom w:val="single" w:sz="8" w:space="0" w:color="A3A3A3"/>
          <w:right w:val="single" w:sz="8" w:space="0" w:color="A3A3A3"/>
        </w:tblBorders>
        <w:tblLayout w:type="fixed"/>
        <w:tblLook w:val="0400" w:firstRow="0" w:lastRow="0" w:firstColumn="0" w:lastColumn="0" w:noHBand="0" w:noVBand="1"/>
      </w:tblPr>
      <w:tblGrid>
        <w:gridCol w:w="1975"/>
        <w:gridCol w:w="1134"/>
        <w:gridCol w:w="6421"/>
      </w:tblGrid>
      <w:tr w:rsidR="00512943" w:rsidRPr="00B67C7B" w14:paraId="71D440B5" w14:textId="77777777" w:rsidTr="00012BFE">
        <w:tc>
          <w:tcPr>
            <w:tcW w:w="1975"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tcPr>
          <w:p w14:paraId="616C99C2" w14:textId="77777777" w:rsidR="00512943" w:rsidRPr="00B67C7B" w:rsidRDefault="00512943" w:rsidP="0030044B">
            <w:pPr>
              <w:spacing w:after="0" w:line="240" w:lineRule="auto"/>
              <w:jc w:val="center"/>
              <w:rPr>
                <w:rFonts w:asciiTheme="minorHAnsi" w:hAnsiTheme="minorHAnsi" w:cstheme="minorHAnsi"/>
              </w:rPr>
            </w:pPr>
            <w:r w:rsidRPr="00B67C7B">
              <w:rPr>
                <w:rFonts w:asciiTheme="minorHAnsi" w:hAnsiTheme="minorHAnsi" w:cstheme="minorHAnsi"/>
                <w:b/>
              </w:rPr>
              <w:t>Required Skills</w:t>
            </w:r>
          </w:p>
        </w:tc>
        <w:tc>
          <w:tcPr>
            <w:tcW w:w="1134"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tcPr>
          <w:p w14:paraId="1E5386A3" w14:textId="77777777" w:rsidR="00512943" w:rsidRPr="00B67C7B" w:rsidRDefault="00512943" w:rsidP="0030044B">
            <w:pPr>
              <w:spacing w:after="0" w:line="240" w:lineRule="auto"/>
              <w:jc w:val="center"/>
              <w:rPr>
                <w:rFonts w:asciiTheme="minorHAnsi" w:hAnsiTheme="minorHAnsi" w:cstheme="minorHAnsi"/>
              </w:rPr>
            </w:pPr>
            <w:r w:rsidRPr="00B67C7B">
              <w:rPr>
                <w:rFonts w:asciiTheme="minorHAnsi" w:hAnsiTheme="minorHAnsi" w:cstheme="minorHAnsi"/>
                <w:b/>
              </w:rPr>
              <w:t># of Years</w:t>
            </w:r>
          </w:p>
        </w:tc>
        <w:tc>
          <w:tcPr>
            <w:tcW w:w="6421"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tcPr>
          <w:p w14:paraId="0560E8EB" w14:textId="77777777" w:rsidR="00512943" w:rsidRPr="00B67C7B" w:rsidRDefault="00512943" w:rsidP="0030044B">
            <w:pPr>
              <w:spacing w:after="0" w:line="240" w:lineRule="auto"/>
              <w:jc w:val="center"/>
              <w:rPr>
                <w:rFonts w:asciiTheme="minorHAnsi" w:hAnsiTheme="minorHAnsi" w:cstheme="minorHAnsi"/>
              </w:rPr>
            </w:pPr>
            <w:r w:rsidRPr="00B67C7B">
              <w:rPr>
                <w:rFonts w:asciiTheme="minorHAnsi" w:hAnsiTheme="minorHAnsi" w:cstheme="minorHAnsi"/>
                <w:b/>
              </w:rPr>
              <w:t xml:space="preserve">Highlight of Experience </w:t>
            </w:r>
          </w:p>
        </w:tc>
      </w:tr>
      <w:tr w:rsidR="00512943" w:rsidRPr="00B67C7B" w14:paraId="05855396" w14:textId="77777777" w:rsidTr="00012BFE">
        <w:tc>
          <w:tcPr>
            <w:tcW w:w="1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C34893" w14:textId="52467135" w:rsidR="00512943" w:rsidRPr="00B67C7B" w:rsidRDefault="00180533" w:rsidP="0030044B">
            <w:pPr>
              <w:spacing w:after="0" w:line="240" w:lineRule="auto"/>
              <w:rPr>
                <w:rFonts w:asciiTheme="minorHAnsi" w:hAnsiTheme="minorHAnsi" w:cstheme="minorHAnsi"/>
              </w:rPr>
            </w:pPr>
            <w:r w:rsidRPr="00B67C7B">
              <w:rPr>
                <w:rFonts w:asciiTheme="minorHAnsi" w:hAnsiTheme="minorHAnsi" w:cstheme="minorHAnsi"/>
              </w:rPr>
              <w:t>C#</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C4341A" w14:textId="7B6B6226" w:rsidR="00512943" w:rsidRPr="00B67C7B" w:rsidRDefault="00512943" w:rsidP="0030044B">
            <w:pPr>
              <w:spacing w:after="0" w:line="240" w:lineRule="auto"/>
              <w:rPr>
                <w:rFonts w:asciiTheme="minorHAnsi" w:hAnsiTheme="minorHAnsi" w:cstheme="minorHAnsi"/>
              </w:rPr>
            </w:pPr>
            <w:r w:rsidRPr="00B67C7B">
              <w:rPr>
                <w:rFonts w:asciiTheme="minorHAnsi" w:hAnsiTheme="minorHAnsi" w:cstheme="minorHAnsi"/>
              </w:rPr>
              <w:t> </w:t>
            </w:r>
            <w:r w:rsidR="00894F52" w:rsidRPr="00B67C7B">
              <w:rPr>
                <w:rFonts w:asciiTheme="minorHAnsi" w:hAnsiTheme="minorHAnsi" w:cstheme="minorHAnsi"/>
              </w:rPr>
              <w:t>20+</w:t>
            </w:r>
          </w:p>
        </w:tc>
        <w:tc>
          <w:tcPr>
            <w:tcW w:w="6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ED5C51" w14:textId="77777777" w:rsidR="00825AA4" w:rsidRPr="00B67C7B" w:rsidRDefault="00825AA4" w:rsidP="00825AA4">
            <w:pPr>
              <w:spacing w:after="240" w:line="276" w:lineRule="auto"/>
              <w:rPr>
                <w:rFonts w:asciiTheme="minorHAnsi" w:hAnsiTheme="minorHAnsi" w:cstheme="minorHAnsi"/>
              </w:rPr>
            </w:pPr>
            <w:r w:rsidRPr="00B67C7B">
              <w:rPr>
                <w:rFonts w:asciiTheme="minorHAnsi" w:hAnsiTheme="minorHAnsi" w:cstheme="minorHAnsi"/>
              </w:rPr>
              <w:t>Alex Pigida is a highly skilled C# developer with over two decades of experience, leveraging the language to create sophisticated, high-performance applications across various domains, from financial systems to user-centric tools.</w:t>
            </w:r>
          </w:p>
          <w:p w14:paraId="69B51BC0" w14:textId="3D00564D" w:rsidR="00825AA4" w:rsidRPr="00B67C7B" w:rsidRDefault="00825AA4" w:rsidP="00825AA4">
            <w:pPr>
              <w:spacing w:after="240" w:line="276" w:lineRule="auto"/>
              <w:rPr>
                <w:rFonts w:asciiTheme="minorHAnsi" w:hAnsiTheme="minorHAnsi" w:cstheme="minorHAnsi"/>
              </w:rPr>
            </w:pPr>
            <w:r w:rsidRPr="00B67C7B">
              <w:rPr>
                <w:rFonts w:asciiTheme="minorHAnsi" w:hAnsiTheme="minorHAnsi" w:cstheme="minorHAnsi"/>
              </w:rPr>
              <w:t>Notable achievements include:</w:t>
            </w:r>
          </w:p>
          <w:p w14:paraId="5934C12F" w14:textId="6AE1B245" w:rsidR="00B67C7B" w:rsidRPr="00B67C7B" w:rsidRDefault="00B67C7B" w:rsidP="00B67C7B">
            <w:pPr>
              <w:pStyle w:val="ListParagraph"/>
              <w:numPr>
                <w:ilvl w:val="0"/>
                <w:numId w:val="23"/>
              </w:numPr>
              <w:spacing w:after="240" w:line="276" w:lineRule="auto"/>
              <w:rPr>
                <w:rFonts w:asciiTheme="minorHAnsi" w:hAnsiTheme="minorHAnsi" w:cstheme="minorHAnsi"/>
              </w:rPr>
            </w:pPr>
            <w:r w:rsidRPr="00B67C7B">
              <w:rPr>
                <w:rFonts w:asciiTheme="minorHAnsi" w:hAnsiTheme="minorHAnsi" w:cstheme="minorHAnsi"/>
              </w:rPr>
              <w:t>At PwC, Alex optimized complex income tax calculations from Excel specifications into efficient and accurate C# code, significantly enhancing the performance and reliability of a .NET Web API application</w:t>
            </w:r>
            <w:r w:rsidR="00012BFE">
              <w:t xml:space="preserve"> </w:t>
            </w:r>
            <w:r w:rsidR="00012BFE" w:rsidRPr="00012BFE">
              <w:rPr>
                <w:rFonts w:asciiTheme="minorHAnsi" w:hAnsiTheme="minorHAnsi" w:cstheme="minorHAnsi"/>
              </w:rPr>
              <w:t>while adhering to established architectural patterns</w:t>
            </w:r>
            <w:r w:rsidRPr="00B67C7B">
              <w:rPr>
                <w:rFonts w:asciiTheme="minorHAnsi" w:hAnsiTheme="minorHAnsi" w:cstheme="minorHAnsi"/>
              </w:rPr>
              <w:t>.</w:t>
            </w:r>
          </w:p>
          <w:p w14:paraId="63F67F99" w14:textId="5BD9324A" w:rsidR="00825AA4" w:rsidRPr="00B67C7B" w:rsidRDefault="00825AA4" w:rsidP="00B67C7B">
            <w:pPr>
              <w:pStyle w:val="ListParagraph"/>
              <w:numPr>
                <w:ilvl w:val="0"/>
                <w:numId w:val="23"/>
              </w:numPr>
              <w:spacing w:after="240" w:line="276" w:lineRule="auto"/>
              <w:rPr>
                <w:rFonts w:asciiTheme="minorHAnsi" w:hAnsiTheme="minorHAnsi" w:cstheme="minorHAnsi"/>
              </w:rPr>
            </w:pPr>
            <w:r w:rsidRPr="00B67C7B">
              <w:rPr>
                <w:rFonts w:asciiTheme="minorHAnsi" w:hAnsiTheme="minorHAnsi" w:cstheme="minorHAnsi"/>
              </w:rPr>
              <w:t>For Global Financial, he developed multiple C# applications, including an innovative RESP Enroller and Calculator, leveraging modern mobile computing to serve business needs and create intuitive, touch-friendly interfaces. (</w:t>
            </w:r>
            <w:hyperlink r:id="rId5" w:history="1">
              <w:r w:rsidR="00B67C7B" w:rsidRPr="001456B9">
                <w:rPr>
                  <w:rStyle w:val="Hyperlink"/>
                  <w:rFonts w:asciiTheme="minorHAnsi" w:hAnsiTheme="minorHAnsi" w:cstheme="minorHAnsi"/>
                </w:rPr>
                <w:t>https://alexpi.ca/#/designs</w:t>
              </w:r>
            </w:hyperlink>
            <w:r w:rsidR="00B67C7B">
              <w:rPr>
                <w:rFonts w:asciiTheme="minorHAnsi" w:hAnsiTheme="minorHAnsi" w:cstheme="minorHAnsi"/>
              </w:rPr>
              <w:t>)</w:t>
            </w:r>
          </w:p>
          <w:p w14:paraId="067EA49B" w14:textId="77777777" w:rsidR="00825AA4" w:rsidRPr="00B67C7B" w:rsidRDefault="00825AA4" w:rsidP="00B67C7B">
            <w:pPr>
              <w:pStyle w:val="ListParagraph"/>
              <w:numPr>
                <w:ilvl w:val="0"/>
                <w:numId w:val="23"/>
              </w:numPr>
              <w:spacing w:after="240" w:line="276" w:lineRule="auto"/>
              <w:rPr>
                <w:rFonts w:asciiTheme="minorHAnsi" w:hAnsiTheme="minorHAnsi" w:cstheme="minorHAnsi"/>
              </w:rPr>
            </w:pPr>
            <w:r w:rsidRPr="00B67C7B">
              <w:rPr>
                <w:rFonts w:asciiTheme="minorHAnsi" w:hAnsiTheme="minorHAnsi" w:cstheme="minorHAnsi"/>
              </w:rPr>
              <w:t>At Nymi, Alex engineered a counterintuitive two-way communication method between devices, connecting managed C# and unmanaged embedded C/C++ without polling, thereby conserving battery and CPU resources.</w:t>
            </w:r>
          </w:p>
          <w:p w14:paraId="5C5B06FE" w14:textId="2845529A" w:rsidR="00825AA4" w:rsidRPr="00B67C7B" w:rsidRDefault="00825AA4" w:rsidP="00B67C7B">
            <w:pPr>
              <w:pStyle w:val="ListParagraph"/>
              <w:numPr>
                <w:ilvl w:val="0"/>
                <w:numId w:val="23"/>
              </w:numPr>
              <w:spacing w:after="240" w:line="276" w:lineRule="auto"/>
              <w:rPr>
                <w:rFonts w:asciiTheme="minorHAnsi" w:hAnsiTheme="minorHAnsi" w:cstheme="minorHAnsi"/>
              </w:rPr>
            </w:pPr>
            <w:r w:rsidRPr="00B67C7B">
              <w:rPr>
                <w:rFonts w:asciiTheme="minorHAnsi" w:hAnsiTheme="minorHAnsi" w:cstheme="minorHAnsi"/>
              </w:rPr>
              <w:t>At Toromont, Alex designed and implemented a rich client WPF application in C# for highly automated time tracking, integrated with TFS, resulting in a daily saving of 10 man-hours for the team.</w:t>
            </w:r>
            <w:r w:rsidRPr="00B67C7B">
              <w:rPr>
                <w:rFonts w:asciiTheme="minorHAnsi" w:hAnsiTheme="minorHAnsi" w:cstheme="minorHAnsi"/>
              </w:rPr>
              <w:t xml:space="preserve"> </w:t>
            </w:r>
          </w:p>
          <w:p w14:paraId="41BA873F" w14:textId="214D528D" w:rsidR="00894F52" w:rsidRPr="00B67C7B" w:rsidRDefault="00894F52" w:rsidP="00B67C7B">
            <w:pPr>
              <w:pStyle w:val="ListParagraph"/>
              <w:numPr>
                <w:ilvl w:val="0"/>
                <w:numId w:val="23"/>
              </w:numPr>
              <w:spacing w:after="240" w:line="276" w:lineRule="auto"/>
              <w:rPr>
                <w:rFonts w:asciiTheme="minorHAnsi" w:hAnsiTheme="minorHAnsi" w:cstheme="minorHAnsi"/>
              </w:rPr>
            </w:pPr>
            <w:r w:rsidRPr="00B67C7B">
              <w:rPr>
                <w:rFonts w:asciiTheme="minorHAnsi" w:hAnsiTheme="minorHAnsi" w:cstheme="minorHAnsi"/>
              </w:rPr>
              <w:t>While at CI Financial, Alex expertly utilized the .NET stack to design and implement two significant green-field desktop applications, demonstrating proficiency in .NET 6.0 and C# to replace legacy Excel solutions and automate complex business processes.</w:t>
            </w:r>
          </w:p>
          <w:p w14:paraId="001D77B0" w14:textId="6439EC64" w:rsidR="00DA34CF" w:rsidRPr="00B67C7B" w:rsidRDefault="00894F52" w:rsidP="00B67C7B">
            <w:pPr>
              <w:pStyle w:val="ListParagraph"/>
              <w:numPr>
                <w:ilvl w:val="0"/>
                <w:numId w:val="23"/>
              </w:numPr>
              <w:spacing w:after="240" w:line="276" w:lineRule="auto"/>
              <w:rPr>
                <w:rFonts w:asciiTheme="minorHAnsi" w:hAnsiTheme="minorHAnsi" w:cstheme="minorHAnsi"/>
              </w:rPr>
            </w:pPr>
            <w:r w:rsidRPr="00B67C7B">
              <w:rPr>
                <w:rFonts w:asciiTheme="minorHAnsi" w:hAnsiTheme="minorHAnsi" w:cstheme="minorHAnsi"/>
              </w:rPr>
              <w:t>Alex has consistently demonstrated a keen ability to innovate, such as at RBC CM, where he was recognized for his innovative design of a one-click symmetrical permission editor using C#, which improved user experiences and streamlined application functionalities</w:t>
            </w:r>
            <w:r w:rsidR="00012BFE" w:rsidRPr="00012BFE">
              <w:rPr>
                <w:rFonts w:asciiTheme="minorHAnsi" w:hAnsiTheme="minorHAnsi" w:cstheme="minorHAnsi"/>
              </w:rPr>
              <w:t>, showcasing his ability to handle complex back-end processes in financial systems</w:t>
            </w:r>
            <w:r w:rsidRPr="00B67C7B">
              <w:rPr>
                <w:rFonts w:asciiTheme="minorHAnsi" w:hAnsiTheme="minorHAnsi" w:cstheme="minorHAnsi"/>
              </w:rPr>
              <w:t>.</w:t>
            </w:r>
          </w:p>
        </w:tc>
      </w:tr>
      <w:tr w:rsidR="00512943" w:rsidRPr="00B67C7B" w14:paraId="09D413E8" w14:textId="77777777" w:rsidTr="00012BFE">
        <w:tc>
          <w:tcPr>
            <w:tcW w:w="1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E46141" w14:textId="43DF94DC" w:rsidR="00512943" w:rsidRPr="00B67C7B" w:rsidRDefault="00180533" w:rsidP="0030044B">
            <w:pPr>
              <w:spacing w:after="0" w:line="240" w:lineRule="auto"/>
              <w:rPr>
                <w:rFonts w:asciiTheme="minorHAnsi" w:hAnsiTheme="minorHAnsi" w:cstheme="minorHAnsi"/>
              </w:rPr>
            </w:pPr>
            <w:r w:rsidRPr="00B67C7B">
              <w:rPr>
                <w:rFonts w:asciiTheme="minorHAnsi" w:hAnsiTheme="minorHAnsi" w:cstheme="minorHAnsi"/>
              </w:rPr>
              <w:t>.NET</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73F8ED" w14:textId="50AD24AE" w:rsidR="00512943" w:rsidRPr="00B67C7B" w:rsidRDefault="00512943" w:rsidP="0030044B">
            <w:pPr>
              <w:spacing w:after="0" w:line="240" w:lineRule="auto"/>
              <w:rPr>
                <w:rFonts w:asciiTheme="minorHAnsi" w:hAnsiTheme="minorHAnsi" w:cstheme="minorHAnsi"/>
              </w:rPr>
            </w:pPr>
            <w:r w:rsidRPr="00B67C7B">
              <w:rPr>
                <w:rFonts w:asciiTheme="minorHAnsi" w:hAnsiTheme="minorHAnsi" w:cstheme="minorHAnsi"/>
              </w:rPr>
              <w:t> </w:t>
            </w:r>
            <w:r w:rsidR="00894F52" w:rsidRPr="00B67C7B">
              <w:rPr>
                <w:rFonts w:asciiTheme="minorHAnsi" w:hAnsiTheme="minorHAnsi" w:cstheme="minorHAnsi"/>
              </w:rPr>
              <w:t>20+</w:t>
            </w:r>
          </w:p>
        </w:tc>
        <w:tc>
          <w:tcPr>
            <w:tcW w:w="6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EC405D" w14:textId="0B36424E" w:rsidR="00894F52" w:rsidRPr="00894F52" w:rsidRDefault="00825AA4" w:rsidP="00894F52">
            <w:pPr>
              <w:rPr>
                <w:rFonts w:asciiTheme="minorHAnsi" w:eastAsia="Arial" w:hAnsiTheme="minorHAnsi" w:cstheme="minorHAnsi"/>
              </w:rPr>
            </w:pPr>
            <w:r w:rsidRPr="00B67C7B">
              <w:rPr>
                <w:rFonts w:asciiTheme="minorHAnsi" w:eastAsia="Arial" w:hAnsiTheme="minorHAnsi" w:cstheme="minorHAnsi"/>
              </w:rPr>
              <w:t>Alex Pigida is a seasoned Full-Stack Software Engineer with over 20 years of extensive experience in .NET technologies, consistently delivering cutting-edge, user-friendly enterprise applications across desktop, web, and mobile platforms.</w:t>
            </w:r>
          </w:p>
          <w:p w14:paraId="2AB1F181" w14:textId="0B4446CC" w:rsidR="00825AA4" w:rsidRPr="00B67C7B" w:rsidRDefault="00825AA4" w:rsidP="00825AA4">
            <w:pPr>
              <w:pStyle w:val="ListParagraph"/>
              <w:numPr>
                <w:ilvl w:val="0"/>
                <w:numId w:val="22"/>
              </w:numPr>
              <w:rPr>
                <w:rFonts w:asciiTheme="minorHAnsi" w:eastAsia="Arial" w:hAnsiTheme="minorHAnsi" w:cstheme="minorHAnsi"/>
              </w:rPr>
            </w:pPr>
            <w:r w:rsidRPr="00B67C7B">
              <w:rPr>
                <w:rFonts w:asciiTheme="minorHAnsi" w:eastAsia="Arial" w:hAnsiTheme="minorHAnsi" w:cstheme="minorHAnsi"/>
              </w:rPr>
              <w:t xml:space="preserve">At BMO, Alex served as Development Lead for the Obligor Linking Project, </w:t>
            </w:r>
            <w:r w:rsidR="00012BFE" w:rsidRPr="00012BFE">
              <w:rPr>
                <w:rFonts w:asciiTheme="minorHAnsi" w:eastAsia="Arial" w:hAnsiTheme="minorHAnsi" w:cstheme="minorHAnsi"/>
              </w:rPr>
              <w:t>where he implemented a WCF REST service layer to meet distributed application needs</w:t>
            </w:r>
            <w:r w:rsidR="00012BFE">
              <w:rPr>
                <w:rFonts w:asciiTheme="minorHAnsi" w:eastAsia="Arial" w:hAnsiTheme="minorHAnsi" w:cstheme="minorHAnsi"/>
              </w:rPr>
              <w:t xml:space="preserve">, </w:t>
            </w:r>
            <w:r w:rsidRPr="00B67C7B">
              <w:rPr>
                <w:rFonts w:asciiTheme="minorHAnsi" w:eastAsia="Arial" w:hAnsiTheme="minorHAnsi" w:cstheme="minorHAnsi"/>
              </w:rPr>
              <w:t>creatively applying DNA sequencing algorithms to streamline data cleaning procedures, resulting in an astounding 85% decrease in manual tasks.</w:t>
            </w:r>
          </w:p>
          <w:p w14:paraId="0A6DFCBD" w14:textId="388B549E" w:rsidR="00894F52" w:rsidRPr="00894F52" w:rsidRDefault="00894F52" w:rsidP="00894F52">
            <w:pPr>
              <w:numPr>
                <w:ilvl w:val="0"/>
                <w:numId w:val="22"/>
              </w:numPr>
              <w:tabs>
                <w:tab w:val="num" w:pos="720"/>
              </w:tabs>
              <w:rPr>
                <w:rFonts w:asciiTheme="minorHAnsi" w:eastAsia="Arial" w:hAnsiTheme="minorHAnsi" w:cstheme="minorHAnsi"/>
              </w:rPr>
            </w:pPr>
            <w:r w:rsidRPr="00894F52">
              <w:rPr>
                <w:rFonts w:asciiTheme="minorHAnsi" w:eastAsia="Arial" w:hAnsiTheme="minorHAnsi" w:cstheme="minorHAnsi"/>
              </w:rPr>
              <w:t>At Iress, Alex diligently maintained and enhanced Iress Pro, the company's premier professional trading platform, by resolving bugs and streamlining data flows between Iress and external clients using rich-UI and headless backend apps with .NET Core and .NET 5.0.</w:t>
            </w:r>
          </w:p>
          <w:p w14:paraId="20737ECC" w14:textId="521840D5" w:rsidR="00DA34CF" w:rsidRPr="00B67C7B" w:rsidRDefault="00894F52" w:rsidP="00825AA4">
            <w:pPr>
              <w:numPr>
                <w:ilvl w:val="0"/>
                <w:numId w:val="22"/>
              </w:numPr>
              <w:tabs>
                <w:tab w:val="num" w:pos="720"/>
              </w:tabs>
              <w:rPr>
                <w:rFonts w:asciiTheme="minorHAnsi" w:eastAsia="Arial" w:hAnsiTheme="minorHAnsi" w:cstheme="minorHAnsi"/>
              </w:rPr>
            </w:pPr>
            <w:r w:rsidRPr="00894F52">
              <w:rPr>
                <w:rFonts w:asciiTheme="minorHAnsi" w:eastAsia="Arial" w:hAnsiTheme="minorHAnsi" w:cstheme="minorHAnsi"/>
              </w:rPr>
              <w:t>For www.MoveSnap.com, Alex improved backend systems by designing CRUD RESTful API endpoints and revamped the website's landing page for better scalability and adaptive design, dynamically adjusting the layout for various display sizes with Angular and ASP.NET Core.</w:t>
            </w:r>
          </w:p>
        </w:tc>
      </w:tr>
      <w:tr w:rsidR="00512943" w:rsidRPr="00B67C7B" w14:paraId="4A6D3F24" w14:textId="77777777" w:rsidTr="00012BFE">
        <w:tc>
          <w:tcPr>
            <w:tcW w:w="1975"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tcPr>
          <w:p w14:paraId="4C2EF8AB" w14:textId="77777777" w:rsidR="00512943" w:rsidRPr="00B67C7B" w:rsidRDefault="00512943" w:rsidP="0030044B">
            <w:pPr>
              <w:spacing w:after="0" w:line="240" w:lineRule="auto"/>
              <w:jc w:val="center"/>
              <w:rPr>
                <w:rFonts w:asciiTheme="minorHAnsi" w:hAnsiTheme="minorHAnsi" w:cstheme="minorHAnsi"/>
              </w:rPr>
            </w:pPr>
            <w:r w:rsidRPr="00B67C7B">
              <w:rPr>
                <w:rFonts w:asciiTheme="minorHAnsi" w:hAnsiTheme="minorHAnsi" w:cstheme="minorHAnsi"/>
                <w:b/>
              </w:rPr>
              <w:t>Preferred Skills</w:t>
            </w:r>
          </w:p>
        </w:tc>
        <w:tc>
          <w:tcPr>
            <w:tcW w:w="1134"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tcPr>
          <w:p w14:paraId="4106A511" w14:textId="77777777" w:rsidR="00512943" w:rsidRPr="00B67C7B" w:rsidRDefault="00512943" w:rsidP="0030044B">
            <w:pPr>
              <w:spacing w:after="0" w:line="240" w:lineRule="auto"/>
              <w:jc w:val="center"/>
              <w:rPr>
                <w:rFonts w:asciiTheme="minorHAnsi" w:hAnsiTheme="minorHAnsi" w:cstheme="minorHAnsi"/>
              </w:rPr>
            </w:pPr>
            <w:r w:rsidRPr="00B67C7B">
              <w:rPr>
                <w:rFonts w:asciiTheme="minorHAnsi" w:hAnsiTheme="minorHAnsi" w:cstheme="minorHAnsi"/>
                <w:b/>
              </w:rPr>
              <w:t># of Years</w:t>
            </w:r>
          </w:p>
        </w:tc>
        <w:tc>
          <w:tcPr>
            <w:tcW w:w="6421"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tcPr>
          <w:p w14:paraId="36F75B10" w14:textId="77777777" w:rsidR="00512943" w:rsidRPr="00B67C7B" w:rsidRDefault="00512943" w:rsidP="0030044B">
            <w:pPr>
              <w:spacing w:after="0" w:line="240" w:lineRule="auto"/>
              <w:jc w:val="center"/>
              <w:rPr>
                <w:rFonts w:asciiTheme="minorHAnsi" w:hAnsiTheme="minorHAnsi" w:cstheme="minorHAnsi"/>
              </w:rPr>
            </w:pPr>
            <w:r w:rsidRPr="00B67C7B">
              <w:rPr>
                <w:rFonts w:asciiTheme="minorHAnsi" w:hAnsiTheme="minorHAnsi" w:cstheme="minorHAnsi"/>
                <w:b/>
              </w:rPr>
              <w:t xml:space="preserve">Highlight of Experience </w:t>
            </w:r>
          </w:p>
        </w:tc>
      </w:tr>
      <w:tr w:rsidR="00512943" w:rsidRPr="00B67C7B" w14:paraId="528890A8" w14:textId="77777777" w:rsidTr="00012BFE">
        <w:tc>
          <w:tcPr>
            <w:tcW w:w="1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1C291C" w14:textId="0EA7A2D3" w:rsidR="00512943" w:rsidRPr="00B67C7B" w:rsidRDefault="00180533" w:rsidP="0030044B">
            <w:pPr>
              <w:spacing w:after="0" w:line="240" w:lineRule="auto"/>
              <w:rPr>
                <w:rFonts w:asciiTheme="minorHAnsi" w:hAnsiTheme="minorHAnsi" w:cstheme="minorHAnsi"/>
              </w:rPr>
            </w:pPr>
            <w:r w:rsidRPr="00B67C7B">
              <w:rPr>
                <w:rFonts w:asciiTheme="minorHAnsi" w:hAnsiTheme="minorHAnsi" w:cstheme="minorHAnsi"/>
              </w:rPr>
              <w:t>Java</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61F9A1" w14:textId="5004DFB0" w:rsidR="00512943" w:rsidRPr="00B67C7B" w:rsidRDefault="00B67C7B" w:rsidP="0030044B">
            <w:pPr>
              <w:spacing w:after="0" w:line="240" w:lineRule="auto"/>
              <w:rPr>
                <w:rFonts w:asciiTheme="minorHAnsi" w:hAnsiTheme="minorHAnsi" w:cstheme="minorHAnsi"/>
              </w:rPr>
            </w:pPr>
            <w:r w:rsidRPr="00B67C7B">
              <w:rPr>
                <w:rFonts w:asciiTheme="minorHAnsi" w:hAnsiTheme="minorHAnsi" w:cstheme="minorHAnsi"/>
              </w:rPr>
              <w:t>5</w:t>
            </w:r>
          </w:p>
        </w:tc>
        <w:tc>
          <w:tcPr>
            <w:tcW w:w="6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CB262E4" w14:textId="214ADCC9" w:rsidR="00512943" w:rsidRPr="00B67C7B" w:rsidRDefault="00B67C7B" w:rsidP="00B67C7B">
            <w:pPr>
              <w:spacing w:after="0" w:line="240" w:lineRule="auto"/>
              <w:rPr>
                <w:rFonts w:asciiTheme="minorHAnsi" w:hAnsiTheme="minorHAnsi" w:cstheme="minorHAnsi"/>
              </w:rPr>
            </w:pPr>
            <w:r w:rsidRPr="00B67C7B">
              <w:rPr>
                <w:rFonts w:asciiTheme="minorHAnsi" w:hAnsiTheme="minorHAnsi" w:cstheme="minorHAnsi"/>
              </w:rPr>
              <w:t>Prior to his extensive C#/.NET era, Alex accumulated multiyear Java experience, which he diligently applies as per client needs</w:t>
            </w:r>
            <w:r w:rsidRPr="00B67C7B">
              <w:rPr>
                <w:rFonts w:asciiTheme="minorHAnsi" w:hAnsiTheme="minorHAnsi" w:cstheme="minorHAnsi"/>
              </w:rPr>
              <w:t>, as recently as in 2022</w:t>
            </w:r>
            <w:r w:rsidRPr="00B67C7B">
              <w:rPr>
                <w:rFonts w:asciiTheme="minorHAnsi" w:hAnsiTheme="minorHAnsi" w:cstheme="minorHAnsi"/>
              </w:rPr>
              <w:t xml:space="preserve">. </w:t>
            </w:r>
            <w:r w:rsidRPr="00B67C7B">
              <w:rPr>
                <w:rFonts w:asciiTheme="minorHAnsi" w:hAnsiTheme="minorHAnsi" w:cstheme="minorHAnsi"/>
              </w:rPr>
              <w:br/>
            </w:r>
            <w:r w:rsidRPr="00B67C7B">
              <w:rPr>
                <w:rFonts w:asciiTheme="minorHAnsi" w:hAnsiTheme="minorHAnsi" w:cstheme="minorHAnsi"/>
              </w:rPr>
              <w:t>However, his preference for the C#/.NET platform has led him to focus his resume on these technologies.</w:t>
            </w:r>
          </w:p>
        </w:tc>
      </w:tr>
      <w:tr w:rsidR="00512943" w:rsidRPr="00B67C7B" w14:paraId="6FF2E24C" w14:textId="77777777" w:rsidTr="00012BFE">
        <w:tc>
          <w:tcPr>
            <w:tcW w:w="9530" w:type="dxa"/>
            <w:gridSpan w:val="3"/>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644B7A" w14:textId="77777777" w:rsidR="00512943" w:rsidRPr="00B67C7B" w:rsidRDefault="00512943" w:rsidP="00B67C7B">
            <w:pPr>
              <w:tabs>
                <w:tab w:val="left" w:pos="9268"/>
              </w:tabs>
              <w:spacing w:after="0" w:line="240" w:lineRule="auto"/>
              <w:rPr>
                <w:rFonts w:asciiTheme="minorHAnsi" w:hAnsiTheme="minorHAnsi" w:cstheme="minorHAnsi"/>
                <w:i/>
              </w:rPr>
            </w:pPr>
            <w:r w:rsidRPr="00B67C7B">
              <w:rPr>
                <w:rFonts w:asciiTheme="minorHAnsi" w:hAnsiTheme="minorHAnsi" w:cstheme="minorHAnsi"/>
                <w:b/>
              </w:rPr>
              <w:t xml:space="preserve">Candidate Summary </w:t>
            </w:r>
            <w:r w:rsidRPr="00B67C7B">
              <w:rPr>
                <w:rFonts w:asciiTheme="minorHAnsi" w:hAnsiTheme="minorHAnsi" w:cstheme="minorHAnsi"/>
                <w:i/>
              </w:rPr>
              <w:t>(3 – 5 sentences/bullet points as to why they are a qualified candidate)</w:t>
            </w:r>
          </w:p>
          <w:p w14:paraId="6B41F975" w14:textId="326B7A53" w:rsidR="00512943" w:rsidRPr="00B67C7B" w:rsidRDefault="00512943" w:rsidP="00B67C7B">
            <w:pPr>
              <w:tabs>
                <w:tab w:val="left" w:pos="9268"/>
              </w:tabs>
              <w:spacing w:after="0" w:line="240" w:lineRule="auto"/>
              <w:ind w:right="-399"/>
              <w:rPr>
                <w:rFonts w:asciiTheme="minorHAnsi" w:hAnsiTheme="minorHAnsi" w:cstheme="minorHAnsi"/>
              </w:rPr>
            </w:pPr>
          </w:p>
          <w:p w14:paraId="4D9B41A9" w14:textId="77777777" w:rsidR="00B67C7B" w:rsidRPr="00B67C7B" w:rsidRDefault="00B67C7B" w:rsidP="00B67C7B">
            <w:pPr>
              <w:numPr>
                <w:ilvl w:val="0"/>
                <w:numId w:val="4"/>
              </w:numPr>
              <w:tabs>
                <w:tab w:val="left" w:pos="9268"/>
              </w:tabs>
              <w:spacing w:after="0" w:line="240" w:lineRule="auto"/>
              <w:ind w:right="186"/>
              <w:rPr>
                <w:rFonts w:asciiTheme="minorHAnsi" w:hAnsiTheme="minorHAnsi" w:cstheme="minorHAnsi"/>
              </w:rPr>
            </w:pPr>
            <w:r w:rsidRPr="00B67C7B">
              <w:rPr>
                <w:rFonts w:asciiTheme="minorHAnsi" w:hAnsiTheme="minorHAnsi" w:cstheme="minorHAnsi"/>
              </w:rPr>
              <w:t>Alex is a Full-Stack Software Engineer with over 20 years of proven success in the entire SDLC, demonstrating expertise in developing cutting-edge, user-friendly enterprise applications for desktop, web, and mobile platforms.</w:t>
            </w:r>
          </w:p>
          <w:p w14:paraId="5832DD0A" w14:textId="77777777" w:rsidR="00B67C7B" w:rsidRPr="00B67C7B" w:rsidRDefault="00B67C7B" w:rsidP="00B67C7B">
            <w:pPr>
              <w:numPr>
                <w:ilvl w:val="0"/>
                <w:numId w:val="4"/>
              </w:numPr>
              <w:tabs>
                <w:tab w:val="left" w:pos="9268"/>
              </w:tabs>
              <w:spacing w:after="0" w:line="240" w:lineRule="auto"/>
              <w:ind w:right="186"/>
              <w:rPr>
                <w:rFonts w:asciiTheme="minorHAnsi" w:hAnsiTheme="minorHAnsi" w:cstheme="minorHAnsi"/>
              </w:rPr>
            </w:pPr>
            <w:r w:rsidRPr="00B67C7B">
              <w:rPr>
                <w:rFonts w:asciiTheme="minorHAnsi" w:hAnsiTheme="minorHAnsi" w:cstheme="minorHAnsi"/>
              </w:rPr>
              <w:t>He possesses a comprehensive skill set encompassing a wide range of technologies, including .NET, C#, WPF, ASP.NET, Azure, and various database systems, allowing him to tackle complex projects across multiple domains.</w:t>
            </w:r>
          </w:p>
          <w:p w14:paraId="3256B102" w14:textId="77777777" w:rsidR="00B67C7B" w:rsidRPr="00B67C7B" w:rsidRDefault="00B67C7B" w:rsidP="00B67C7B">
            <w:pPr>
              <w:numPr>
                <w:ilvl w:val="0"/>
                <w:numId w:val="4"/>
              </w:numPr>
              <w:tabs>
                <w:tab w:val="left" w:pos="9268"/>
              </w:tabs>
              <w:spacing w:after="0" w:line="240" w:lineRule="auto"/>
              <w:ind w:right="186"/>
              <w:rPr>
                <w:rFonts w:asciiTheme="minorHAnsi" w:hAnsiTheme="minorHAnsi" w:cstheme="minorHAnsi"/>
              </w:rPr>
            </w:pPr>
            <w:r w:rsidRPr="00B67C7B">
              <w:rPr>
                <w:rFonts w:asciiTheme="minorHAnsi" w:hAnsiTheme="minorHAnsi" w:cstheme="minorHAnsi"/>
              </w:rPr>
              <w:t>Alex has a strong track record of innovative problem-solving, having developed creative solutions that significantly improved efficiency and reduced manual tasks, such as applying DNA sequencing algorithms to streamline data cleaning at BMO, resulting in an 85% decrease in manual tasks.</w:t>
            </w:r>
          </w:p>
          <w:p w14:paraId="42D1748A" w14:textId="77777777" w:rsidR="00B67C7B" w:rsidRPr="00B67C7B" w:rsidRDefault="00B67C7B" w:rsidP="00B67C7B">
            <w:pPr>
              <w:numPr>
                <w:ilvl w:val="0"/>
                <w:numId w:val="4"/>
              </w:numPr>
              <w:tabs>
                <w:tab w:val="left" w:pos="9268"/>
              </w:tabs>
              <w:spacing w:after="0" w:line="240" w:lineRule="auto"/>
              <w:ind w:right="186"/>
              <w:rPr>
                <w:rFonts w:asciiTheme="minorHAnsi" w:hAnsiTheme="minorHAnsi" w:cstheme="minorHAnsi"/>
              </w:rPr>
            </w:pPr>
            <w:r w:rsidRPr="00B67C7B">
              <w:rPr>
                <w:rFonts w:asciiTheme="minorHAnsi" w:hAnsiTheme="minorHAnsi" w:cstheme="minorHAnsi"/>
              </w:rPr>
              <w:t>Throughout his career, Alex has consistently demonstrated leadership abilities, guiding development teams, introducing best practices, and taking ownership of critical projects, as evidenced by his roles at companies like RBC CM, BMO, and Toromont.</w:t>
            </w:r>
          </w:p>
          <w:p w14:paraId="548AE7FE" w14:textId="1D4A2FCF" w:rsidR="003A039A" w:rsidRPr="00B67C7B" w:rsidRDefault="00B67C7B" w:rsidP="00B67C7B">
            <w:pPr>
              <w:numPr>
                <w:ilvl w:val="0"/>
                <w:numId w:val="4"/>
              </w:numPr>
              <w:tabs>
                <w:tab w:val="left" w:pos="9268"/>
              </w:tabs>
              <w:spacing w:after="0" w:line="240" w:lineRule="auto"/>
              <w:ind w:right="186"/>
              <w:rPr>
                <w:rFonts w:asciiTheme="minorHAnsi" w:hAnsiTheme="minorHAnsi" w:cstheme="minorHAnsi"/>
              </w:rPr>
            </w:pPr>
            <w:r w:rsidRPr="00B67C7B">
              <w:rPr>
                <w:rFonts w:asciiTheme="minorHAnsi" w:hAnsiTheme="minorHAnsi" w:cstheme="minorHAnsi"/>
              </w:rPr>
              <w:t>His passion for continuous learning and ability to adapt to emerging technologies is evident in his work with cutting-edge platforms like Azure, UWP, and MAUI, as well as his side projects developing practical daily-use applications.</w:t>
            </w:r>
          </w:p>
        </w:tc>
      </w:tr>
    </w:tbl>
    <w:p w14:paraId="16F3C628" w14:textId="6DFAC0E3" w:rsidR="00FD5238" w:rsidRPr="00B67C7B" w:rsidRDefault="00FD5238" w:rsidP="00512943">
      <w:pPr>
        <w:rPr>
          <w:rFonts w:asciiTheme="minorHAnsi" w:hAnsiTheme="minorHAnsi" w:cstheme="minorHAnsi"/>
        </w:rPr>
      </w:pPr>
    </w:p>
    <w:p w14:paraId="47C6B72E" w14:textId="2D6E3D26" w:rsidR="00611CB1" w:rsidRPr="00B67C7B" w:rsidRDefault="00611CB1" w:rsidP="00512943">
      <w:pPr>
        <w:rPr>
          <w:rFonts w:asciiTheme="minorHAnsi" w:hAnsiTheme="minorHAnsi" w:cstheme="minorHAnsi"/>
        </w:rPr>
      </w:pPr>
    </w:p>
    <w:p w14:paraId="30EE2B07" w14:textId="445FA9C8" w:rsidR="00611CB1" w:rsidRPr="00B67C7B" w:rsidRDefault="00611CB1" w:rsidP="00611CB1">
      <w:pPr>
        <w:pStyle w:val="divdocumentdivsectiontitle"/>
        <w:spacing w:before="240" w:after="100"/>
        <w:rPr>
          <w:rFonts w:asciiTheme="minorHAnsi" w:eastAsia="Palatino Linotype" w:hAnsiTheme="minorHAnsi" w:cstheme="minorHAnsi"/>
          <w:b/>
          <w:bCs/>
          <w:sz w:val="22"/>
          <w:szCs w:val="22"/>
        </w:rPr>
      </w:pPr>
    </w:p>
    <w:sectPr w:rsidR="00611CB1" w:rsidRPr="00B67C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9CC6DAA6">
      <w:start w:val="1"/>
      <w:numFmt w:val="bullet"/>
      <w:lvlText w:val=""/>
      <w:lvlJc w:val="left"/>
      <w:pPr>
        <w:ind w:left="720" w:hanging="360"/>
      </w:pPr>
      <w:rPr>
        <w:rFonts w:ascii="Symbol" w:hAnsi="Symbol"/>
      </w:rPr>
    </w:lvl>
    <w:lvl w:ilvl="1" w:tplc="C570F684">
      <w:start w:val="1"/>
      <w:numFmt w:val="bullet"/>
      <w:lvlText w:val="o"/>
      <w:lvlJc w:val="left"/>
      <w:pPr>
        <w:tabs>
          <w:tab w:val="num" w:pos="1440"/>
        </w:tabs>
        <w:ind w:left="1440" w:hanging="360"/>
      </w:pPr>
      <w:rPr>
        <w:rFonts w:ascii="Courier New" w:hAnsi="Courier New"/>
      </w:rPr>
    </w:lvl>
    <w:lvl w:ilvl="2" w:tplc="A6B60934">
      <w:start w:val="1"/>
      <w:numFmt w:val="bullet"/>
      <w:lvlText w:val=""/>
      <w:lvlJc w:val="left"/>
      <w:pPr>
        <w:tabs>
          <w:tab w:val="num" w:pos="2160"/>
        </w:tabs>
        <w:ind w:left="2160" w:hanging="360"/>
      </w:pPr>
      <w:rPr>
        <w:rFonts w:ascii="Wingdings" w:hAnsi="Wingdings"/>
      </w:rPr>
    </w:lvl>
    <w:lvl w:ilvl="3" w:tplc="56207B3A">
      <w:start w:val="1"/>
      <w:numFmt w:val="bullet"/>
      <w:lvlText w:val=""/>
      <w:lvlJc w:val="left"/>
      <w:pPr>
        <w:tabs>
          <w:tab w:val="num" w:pos="2880"/>
        </w:tabs>
        <w:ind w:left="2880" w:hanging="360"/>
      </w:pPr>
      <w:rPr>
        <w:rFonts w:ascii="Symbol" w:hAnsi="Symbol"/>
      </w:rPr>
    </w:lvl>
    <w:lvl w:ilvl="4" w:tplc="F3AE0972">
      <w:start w:val="1"/>
      <w:numFmt w:val="bullet"/>
      <w:lvlText w:val="o"/>
      <w:lvlJc w:val="left"/>
      <w:pPr>
        <w:tabs>
          <w:tab w:val="num" w:pos="3600"/>
        </w:tabs>
        <w:ind w:left="3600" w:hanging="360"/>
      </w:pPr>
      <w:rPr>
        <w:rFonts w:ascii="Courier New" w:hAnsi="Courier New"/>
      </w:rPr>
    </w:lvl>
    <w:lvl w:ilvl="5" w:tplc="A970D67A">
      <w:start w:val="1"/>
      <w:numFmt w:val="bullet"/>
      <w:lvlText w:val=""/>
      <w:lvlJc w:val="left"/>
      <w:pPr>
        <w:tabs>
          <w:tab w:val="num" w:pos="4320"/>
        </w:tabs>
        <w:ind w:left="4320" w:hanging="360"/>
      </w:pPr>
      <w:rPr>
        <w:rFonts w:ascii="Wingdings" w:hAnsi="Wingdings"/>
      </w:rPr>
    </w:lvl>
    <w:lvl w:ilvl="6" w:tplc="B7C22B4E">
      <w:start w:val="1"/>
      <w:numFmt w:val="bullet"/>
      <w:lvlText w:val=""/>
      <w:lvlJc w:val="left"/>
      <w:pPr>
        <w:tabs>
          <w:tab w:val="num" w:pos="5040"/>
        </w:tabs>
        <w:ind w:left="5040" w:hanging="360"/>
      </w:pPr>
      <w:rPr>
        <w:rFonts w:ascii="Symbol" w:hAnsi="Symbol"/>
      </w:rPr>
    </w:lvl>
    <w:lvl w:ilvl="7" w:tplc="97FACD6A">
      <w:start w:val="1"/>
      <w:numFmt w:val="bullet"/>
      <w:lvlText w:val="o"/>
      <w:lvlJc w:val="left"/>
      <w:pPr>
        <w:tabs>
          <w:tab w:val="num" w:pos="5760"/>
        </w:tabs>
        <w:ind w:left="5760" w:hanging="360"/>
      </w:pPr>
      <w:rPr>
        <w:rFonts w:ascii="Courier New" w:hAnsi="Courier New"/>
      </w:rPr>
    </w:lvl>
    <w:lvl w:ilvl="8" w:tplc="0F3E1E7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6102B36">
      <w:start w:val="1"/>
      <w:numFmt w:val="bullet"/>
      <w:lvlText w:val=""/>
      <w:lvlJc w:val="left"/>
      <w:pPr>
        <w:ind w:left="720" w:hanging="360"/>
      </w:pPr>
      <w:rPr>
        <w:rFonts w:ascii="Symbol" w:hAnsi="Symbol"/>
      </w:rPr>
    </w:lvl>
    <w:lvl w:ilvl="1" w:tplc="0C9E4454">
      <w:start w:val="1"/>
      <w:numFmt w:val="bullet"/>
      <w:lvlText w:val="o"/>
      <w:lvlJc w:val="left"/>
      <w:pPr>
        <w:tabs>
          <w:tab w:val="num" w:pos="1440"/>
        </w:tabs>
        <w:ind w:left="1440" w:hanging="360"/>
      </w:pPr>
      <w:rPr>
        <w:rFonts w:ascii="Courier New" w:hAnsi="Courier New"/>
      </w:rPr>
    </w:lvl>
    <w:lvl w:ilvl="2" w:tplc="E1AE70E2">
      <w:start w:val="1"/>
      <w:numFmt w:val="bullet"/>
      <w:lvlText w:val=""/>
      <w:lvlJc w:val="left"/>
      <w:pPr>
        <w:tabs>
          <w:tab w:val="num" w:pos="2160"/>
        </w:tabs>
        <w:ind w:left="2160" w:hanging="360"/>
      </w:pPr>
      <w:rPr>
        <w:rFonts w:ascii="Wingdings" w:hAnsi="Wingdings"/>
      </w:rPr>
    </w:lvl>
    <w:lvl w:ilvl="3" w:tplc="203C031C">
      <w:start w:val="1"/>
      <w:numFmt w:val="bullet"/>
      <w:lvlText w:val=""/>
      <w:lvlJc w:val="left"/>
      <w:pPr>
        <w:tabs>
          <w:tab w:val="num" w:pos="2880"/>
        </w:tabs>
        <w:ind w:left="2880" w:hanging="360"/>
      </w:pPr>
      <w:rPr>
        <w:rFonts w:ascii="Symbol" w:hAnsi="Symbol"/>
      </w:rPr>
    </w:lvl>
    <w:lvl w:ilvl="4" w:tplc="BEA2D916">
      <w:start w:val="1"/>
      <w:numFmt w:val="bullet"/>
      <w:lvlText w:val="o"/>
      <w:lvlJc w:val="left"/>
      <w:pPr>
        <w:tabs>
          <w:tab w:val="num" w:pos="3600"/>
        </w:tabs>
        <w:ind w:left="3600" w:hanging="360"/>
      </w:pPr>
      <w:rPr>
        <w:rFonts w:ascii="Courier New" w:hAnsi="Courier New"/>
      </w:rPr>
    </w:lvl>
    <w:lvl w:ilvl="5" w:tplc="ABB85D5C">
      <w:start w:val="1"/>
      <w:numFmt w:val="bullet"/>
      <w:lvlText w:val=""/>
      <w:lvlJc w:val="left"/>
      <w:pPr>
        <w:tabs>
          <w:tab w:val="num" w:pos="4320"/>
        </w:tabs>
        <w:ind w:left="4320" w:hanging="360"/>
      </w:pPr>
      <w:rPr>
        <w:rFonts w:ascii="Wingdings" w:hAnsi="Wingdings"/>
      </w:rPr>
    </w:lvl>
    <w:lvl w:ilvl="6" w:tplc="0AE8A6CE">
      <w:start w:val="1"/>
      <w:numFmt w:val="bullet"/>
      <w:lvlText w:val=""/>
      <w:lvlJc w:val="left"/>
      <w:pPr>
        <w:tabs>
          <w:tab w:val="num" w:pos="5040"/>
        </w:tabs>
        <w:ind w:left="5040" w:hanging="360"/>
      </w:pPr>
      <w:rPr>
        <w:rFonts w:ascii="Symbol" w:hAnsi="Symbol"/>
      </w:rPr>
    </w:lvl>
    <w:lvl w:ilvl="7" w:tplc="C09EDF28">
      <w:start w:val="1"/>
      <w:numFmt w:val="bullet"/>
      <w:lvlText w:val="o"/>
      <w:lvlJc w:val="left"/>
      <w:pPr>
        <w:tabs>
          <w:tab w:val="num" w:pos="5760"/>
        </w:tabs>
        <w:ind w:left="5760" w:hanging="360"/>
      </w:pPr>
      <w:rPr>
        <w:rFonts w:ascii="Courier New" w:hAnsi="Courier New"/>
      </w:rPr>
    </w:lvl>
    <w:lvl w:ilvl="8" w:tplc="96722BB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0E41ED8">
      <w:start w:val="1"/>
      <w:numFmt w:val="bullet"/>
      <w:lvlText w:val=""/>
      <w:lvlJc w:val="left"/>
      <w:pPr>
        <w:ind w:left="720" w:hanging="360"/>
      </w:pPr>
      <w:rPr>
        <w:rFonts w:ascii="Symbol" w:hAnsi="Symbol"/>
      </w:rPr>
    </w:lvl>
    <w:lvl w:ilvl="1" w:tplc="A82E79AA">
      <w:start w:val="1"/>
      <w:numFmt w:val="bullet"/>
      <w:lvlText w:val="o"/>
      <w:lvlJc w:val="left"/>
      <w:pPr>
        <w:tabs>
          <w:tab w:val="num" w:pos="1440"/>
        </w:tabs>
        <w:ind w:left="1440" w:hanging="360"/>
      </w:pPr>
      <w:rPr>
        <w:rFonts w:ascii="Courier New" w:hAnsi="Courier New"/>
      </w:rPr>
    </w:lvl>
    <w:lvl w:ilvl="2" w:tplc="F5486420">
      <w:start w:val="1"/>
      <w:numFmt w:val="bullet"/>
      <w:lvlText w:val=""/>
      <w:lvlJc w:val="left"/>
      <w:pPr>
        <w:tabs>
          <w:tab w:val="num" w:pos="2160"/>
        </w:tabs>
        <w:ind w:left="2160" w:hanging="360"/>
      </w:pPr>
      <w:rPr>
        <w:rFonts w:ascii="Wingdings" w:hAnsi="Wingdings"/>
      </w:rPr>
    </w:lvl>
    <w:lvl w:ilvl="3" w:tplc="7B8AFFF0">
      <w:start w:val="1"/>
      <w:numFmt w:val="bullet"/>
      <w:lvlText w:val=""/>
      <w:lvlJc w:val="left"/>
      <w:pPr>
        <w:tabs>
          <w:tab w:val="num" w:pos="2880"/>
        </w:tabs>
        <w:ind w:left="2880" w:hanging="360"/>
      </w:pPr>
      <w:rPr>
        <w:rFonts w:ascii="Symbol" w:hAnsi="Symbol"/>
      </w:rPr>
    </w:lvl>
    <w:lvl w:ilvl="4" w:tplc="37DE951E">
      <w:start w:val="1"/>
      <w:numFmt w:val="bullet"/>
      <w:lvlText w:val="o"/>
      <w:lvlJc w:val="left"/>
      <w:pPr>
        <w:tabs>
          <w:tab w:val="num" w:pos="3600"/>
        </w:tabs>
        <w:ind w:left="3600" w:hanging="360"/>
      </w:pPr>
      <w:rPr>
        <w:rFonts w:ascii="Courier New" w:hAnsi="Courier New"/>
      </w:rPr>
    </w:lvl>
    <w:lvl w:ilvl="5" w:tplc="424A719C">
      <w:start w:val="1"/>
      <w:numFmt w:val="bullet"/>
      <w:lvlText w:val=""/>
      <w:lvlJc w:val="left"/>
      <w:pPr>
        <w:tabs>
          <w:tab w:val="num" w:pos="4320"/>
        </w:tabs>
        <w:ind w:left="4320" w:hanging="360"/>
      </w:pPr>
      <w:rPr>
        <w:rFonts w:ascii="Wingdings" w:hAnsi="Wingdings"/>
      </w:rPr>
    </w:lvl>
    <w:lvl w:ilvl="6" w:tplc="CABAFA8C">
      <w:start w:val="1"/>
      <w:numFmt w:val="bullet"/>
      <w:lvlText w:val=""/>
      <w:lvlJc w:val="left"/>
      <w:pPr>
        <w:tabs>
          <w:tab w:val="num" w:pos="5040"/>
        </w:tabs>
        <w:ind w:left="5040" w:hanging="360"/>
      </w:pPr>
      <w:rPr>
        <w:rFonts w:ascii="Symbol" w:hAnsi="Symbol"/>
      </w:rPr>
    </w:lvl>
    <w:lvl w:ilvl="7" w:tplc="7494CF78">
      <w:start w:val="1"/>
      <w:numFmt w:val="bullet"/>
      <w:lvlText w:val="o"/>
      <w:lvlJc w:val="left"/>
      <w:pPr>
        <w:tabs>
          <w:tab w:val="num" w:pos="5760"/>
        </w:tabs>
        <w:ind w:left="5760" w:hanging="360"/>
      </w:pPr>
      <w:rPr>
        <w:rFonts w:ascii="Courier New" w:hAnsi="Courier New"/>
      </w:rPr>
    </w:lvl>
    <w:lvl w:ilvl="8" w:tplc="C2D6219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2B2180C">
      <w:start w:val="1"/>
      <w:numFmt w:val="bullet"/>
      <w:lvlText w:val=""/>
      <w:lvlJc w:val="left"/>
      <w:pPr>
        <w:ind w:left="720" w:hanging="360"/>
      </w:pPr>
      <w:rPr>
        <w:rFonts w:ascii="Symbol" w:hAnsi="Symbol"/>
      </w:rPr>
    </w:lvl>
    <w:lvl w:ilvl="1" w:tplc="032AD4B6">
      <w:start w:val="1"/>
      <w:numFmt w:val="bullet"/>
      <w:lvlText w:val="o"/>
      <w:lvlJc w:val="left"/>
      <w:pPr>
        <w:tabs>
          <w:tab w:val="num" w:pos="1440"/>
        </w:tabs>
        <w:ind w:left="1440" w:hanging="360"/>
      </w:pPr>
      <w:rPr>
        <w:rFonts w:ascii="Courier New" w:hAnsi="Courier New"/>
      </w:rPr>
    </w:lvl>
    <w:lvl w:ilvl="2" w:tplc="D7E2783A">
      <w:start w:val="1"/>
      <w:numFmt w:val="bullet"/>
      <w:lvlText w:val=""/>
      <w:lvlJc w:val="left"/>
      <w:pPr>
        <w:tabs>
          <w:tab w:val="num" w:pos="2160"/>
        </w:tabs>
        <w:ind w:left="2160" w:hanging="360"/>
      </w:pPr>
      <w:rPr>
        <w:rFonts w:ascii="Wingdings" w:hAnsi="Wingdings"/>
      </w:rPr>
    </w:lvl>
    <w:lvl w:ilvl="3" w:tplc="E8605D1E">
      <w:start w:val="1"/>
      <w:numFmt w:val="bullet"/>
      <w:lvlText w:val=""/>
      <w:lvlJc w:val="left"/>
      <w:pPr>
        <w:tabs>
          <w:tab w:val="num" w:pos="2880"/>
        </w:tabs>
        <w:ind w:left="2880" w:hanging="360"/>
      </w:pPr>
      <w:rPr>
        <w:rFonts w:ascii="Symbol" w:hAnsi="Symbol"/>
      </w:rPr>
    </w:lvl>
    <w:lvl w:ilvl="4" w:tplc="E30CF7F8">
      <w:start w:val="1"/>
      <w:numFmt w:val="bullet"/>
      <w:lvlText w:val="o"/>
      <w:lvlJc w:val="left"/>
      <w:pPr>
        <w:tabs>
          <w:tab w:val="num" w:pos="3600"/>
        </w:tabs>
        <w:ind w:left="3600" w:hanging="360"/>
      </w:pPr>
      <w:rPr>
        <w:rFonts w:ascii="Courier New" w:hAnsi="Courier New"/>
      </w:rPr>
    </w:lvl>
    <w:lvl w:ilvl="5" w:tplc="7A987988">
      <w:start w:val="1"/>
      <w:numFmt w:val="bullet"/>
      <w:lvlText w:val=""/>
      <w:lvlJc w:val="left"/>
      <w:pPr>
        <w:tabs>
          <w:tab w:val="num" w:pos="4320"/>
        </w:tabs>
        <w:ind w:left="4320" w:hanging="360"/>
      </w:pPr>
      <w:rPr>
        <w:rFonts w:ascii="Wingdings" w:hAnsi="Wingdings"/>
      </w:rPr>
    </w:lvl>
    <w:lvl w:ilvl="6" w:tplc="B5868964">
      <w:start w:val="1"/>
      <w:numFmt w:val="bullet"/>
      <w:lvlText w:val=""/>
      <w:lvlJc w:val="left"/>
      <w:pPr>
        <w:tabs>
          <w:tab w:val="num" w:pos="5040"/>
        </w:tabs>
        <w:ind w:left="5040" w:hanging="360"/>
      </w:pPr>
      <w:rPr>
        <w:rFonts w:ascii="Symbol" w:hAnsi="Symbol"/>
      </w:rPr>
    </w:lvl>
    <w:lvl w:ilvl="7" w:tplc="65A60722">
      <w:start w:val="1"/>
      <w:numFmt w:val="bullet"/>
      <w:lvlText w:val="o"/>
      <w:lvlJc w:val="left"/>
      <w:pPr>
        <w:tabs>
          <w:tab w:val="num" w:pos="5760"/>
        </w:tabs>
        <w:ind w:left="5760" w:hanging="360"/>
      </w:pPr>
      <w:rPr>
        <w:rFonts w:ascii="Courier New" w:hAnsi="Courier New"/>
      </w:rPr>
    </w:lvl>
    <w:lvl w:ilvl="8" w:tplc="101A0D4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3F66AA88">
      <w:start w:val="1"/>
      <w:numFmt w:val="bullet"/>
      <w:lvlText w:val=""/>
      <w:lvlJc w:val="left"/>
      <w:pPr>
        <w:ind w:left="720" w:hanging="360"/>
      </w:pPr>
      <w:rPr>
        <w:rFonts w:ascii="Symbol" w:hAnsi="Symbol"/>
      </w:rPr>
    </w:lvl>
    <w:lvl w:ilvl="1" w:tplc="ACFE349E">
      <w:start w:val="1"/>
      <w:numFmt w:val="bullet"/>
      <w:lvlText w:val="o"/>
      <w:lvlJc w:val="left"/>
      <w:pPr>
        <w:tabs>
          <w:tab w:val="num" w:pos="1440"/>
        </w:tabs>
        <w:ind w:left="1440" w:hanging="360"/>
      </w:pPr>
      <w:rPr>
        <w:rFonts w:ascii="Courier New" w:hAnsi="Courier New"/>
      </w:rPr>
    </w:lvl>
    <w:lvl w:ilvl="2" w:tplc="F238FB24">
      <w:start w:val="1"/>
      <w:numFmt w:val="bullet"/>
      <w:lvlText w:val=""/>
      <w:lvlJc w:val="left"/>
      <w:pPr>
        <w:tabs>
          <w:tab w:val="num" w:pos="2160"/>
        </w:tabs>
        <w:ind w:left="2160" w:hanging="360"/>
      </w:pPr>
      <w:rPr>
        <w:rFonts w:ascii="Wingdings" w:hAnsi="Wingdings"/>
      </w:rPr>
    </w:lvl>
    <w:lvl w:ilvl="3" w:tplc="3970FBC2">
      <w:start w:val="1"/>
      <w:numFmt w:val="bullet"/>
      <w:lvlText w:val=""/>
      <w:lvlJc w:val="left"/>
      <w:pPr>
        <w:tabs>
          <w:tab w:val="num" w:pos="2880"/>
        </w:tabs>
        <w:ind w:left="2880" w:hanging="360"/>
      </w:pPr>
      <w:rPr>
        <w:rFonts w:ascii="Symbol" w:hAnsi="Symbol"/>
      </w:rPr>
    </w:lvl>
    <w:lvl w:ilvl="4" w:tplc="CB90F156">
      <w:start w:val="1"/>
      <w:numFmt w:val="bullet"/>
      <w:lvlText w:val="o"/>
      <w:lvlJc w:val="left"/>
      <w:pPr>
        <w:tabs>
          <w:tab w:val="num" w:pos="3600"/>
        </w:tabs>
        <w:ind w:left="3600" w:hanging="360"/>
      </w:pPr>
      <w:rPr>
        <w:rFonts w:ascii="Courier New" w:hAnsi="Courier New"/>
      </w:rPr>
    </w:lvl>
    <w:lvl w:ilvl="5" w:tplc="EF4AA8B2">
      <w:start w:val="1"/>
      <w:numFmt w:val="bullet"/>
      <w:lvlText w:val=""/>
      <w:lvlJc w:val="left"/>
      <w:pPr>
        <w:tabs>
          <w:tab w:val="num" w:pos="4320"/>
        </w:tabs>
        <w:ind w:left="4320" w:hanging="360"/>
      </w:pPr>
      <w:rPr>
        <w:rFonts w:ascii="Wingdings" w:hAnsi="Wingdings"/>
      </w:rPr>
    </w:lvl>
    <w:lvl w:ilvl="6" w:tplc="6144041C">
      <w:start w:val="1"/>
      <w:numFmt w:val="bullet"/>
      <w:lvlText w:val=""/>
      <w:lvlJc w:val="left"/>
      <w:pPr>
        <w:tabs>
          <w:tab w:val="num" w:pos="5040"/>
        </w:tabs>
        <w:ind w:left="5040" w:hanging="360"/>
      </w:pPr>
      <w:rPr>
        <w:rFonts w:ascii="Symbol" w:hAnsi="Symbol"/>
      </w:rPr>
    </w:lvl>
    <w:lvl w:ilvl="7" w:tplc="066CDBDC">
      <w:start w:val="1"/>
      <w:numFmt w:val="bullet"/>
      <w:lvlText w:val="o"/>
      <w:lvlJc w:val="left"/>
      <w:pPr>
        <w:tabs>
          <w:tab w:val="num" w:pos="5760"/>
        </w:tabs>
        <w:ind w:left="5760" w:hanging="360"/>
      </w:pPr>
      <w:rPr>
        <w:rFonts w:ascii="Courier New" w:hAnsi="Courier New"/>
      </w:rPr>
    </w:lvl>
    <w:lvl w:ilvl="8" w:tplc="08B6ADE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A106CF4C">
      <w:start w:val="1"/>
      <w:numFmt w:val="bullet"/>
      <w:lvlText w:val=""/>
      <w:lvlJc w:val="left"/>
      <w:pPr>
        <w:ind w:left="720" w:hanging="360"/>
      </w:pPr>
      <w:rPr>
        <w:rFonts w:ascii="Symbol" w:hAnsi="Symbol"/>
      </w:rPr>
    </w:lvl>
    <w:lvl w:ilvl="1" w:tplc="468E18F8">
      <w:start w:val="1"/>
      <w:numFmt w:val="bullet"/>
      <w:lvlText w:val="o"/>
      <w:lvlJc w:val="left"/>
      <w:pPr>
        <w:tabs>
          <w:tab w:val="num" w:pos="1440"/>
        </w:tabs>
        <w:ind w:left="1440" w:hanging="360"/>
      </w:pPr>
      <w:rPr>
        <w:rFonts w:ascii="Courier New" w:hAnsi="Courier New"/>
      </w:rPr>
    </w:lvl>
    <w:lvl w:ilvl="2" w:tplc="591C1FC0">
      <w:start w:val="1"/>
      <w:numFmt w:val="bullet"/>
      <w:lvlText w:val=""/>
      <w:lvlJc w:val="left"/>
      <w:pPr>
        <w:tabs>
          <w:tab w:val="num" w:pos="2160"/>
        </w:tabs>
        <w:ind w:left="2160" w:hanging="360"/>
      </w:pPr>
      <w:rPr>
        <w:rFonts w:ascii="Wingdings" w:hAnsi="Wingdings"/>
      </w:rPr>
    </w:lvl>
    <w:lvl w:ilvl="3" w:tplc="76A888FA">
      <w:start w:val="1"/>
      <w:numFmt w:val="bullet"/>
      <w:lvlText w:val=""/>
      <w:lvlJc w:val="left"/>
      <w:pPr>
        <w:tabs>
          <w:tab w:val="num" w:pos="2880"/>
        </w:tabs>
        <w:ind w:left="2880" w:hanging="360"/>
      </w:pPr>
      <w:rPr>
        <w:rFonts w:ascii="Symbol" w:hAnsi="Symbol"/>
      </w:rPr>
    </w:lvl>
    <w:lvl w:ilvl="4" w:tplc="41F6F16A">
      <w:start w:val="1"/>
      <w:numFmt w:val="bullet"/>
      <w:lvlText w:val="o"/>
      <w:lvlJc w:val="left"/>
      <w:pPr>
        <w:tabs>
          <w:tab w:val="num" w:pos="3600"/>
        </w:tabs>
        <w:ind w:left="3600" w:hanging="360"/>
      </w:pPr>
      <w:rPr>
        <w:rFonts w:ascii="Courier New" w:hAnsi="Courier New"/>
      </w:rPr>
    </w:lvl>
    <w:lvl w:ilvl="5" w:tplc="386E25C2">
      <w:start w:val="1"/>
      <w:numFmt w:val="bullet"/>
      <w:lvlText w:val=""/>
      <w:lvlJc w:val="left"/>
      <w:pPr>
        <w:tabs>
          <w:tab w:val="num" w:pos="4320"/>
        </w:tabs>
        <w:ind w:left="4320" w:hanging="360"/>
      </w:pPr>
      <w:rPr>
        <w:rFonts w:ascii="Wingdings" w:hAnsi="Wingdings"/>
      </w:rPr>
    </w:lvl>
    <w:lvl w:ilvl="6" w:tplc="CB96E6D4">
      <w:start w:val="1"/>
      <w:numFmt w:val="bullet"/>
      <w:lvlText w:val=""/>
      <w:lvlJc w:val="left"/>
      <w:pPr>
        <w:tabs>
          <w:tab w:val="num" w:pos="5040"/>
        </w:tabs>
        <w:ind w:left="5040" w:hanging="360"/>
      </w:pPr>
      <w:rPr>
        <w:rFonts w:ascii="Symbol" w:hAnsi="Symbol"/>
      </w:rPr>
    </w:lvl>
    <w:lvl w:ilvl="7" w:tplc="E04A0DC0">
      <w:start w:val="1"/>
      <w:numFmt w:val="bullet"/>
      <w:lvlText w:val="o"/>
      <w:lvlJc w:val="left"/>
      <w:pPr>
        <w:tabs>
          <w:tab w:val="num" w:pos="5760"/>
        </w:tabs>
        <w:ind w:left="5760" w:hanging="360"/>
      </w:pPr>
      <w:rPr>
        <w:rFonts w:ascii="Courier New" w:hAnsi="Courier New"/>
      </w:rPr>
    </w:lvl>
    <w:lvl w:ilvl="8" w:tplc="C0C2887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41E6625E">
      <w:start w:val="1"/>
      <w:numFmt w:val="bullet"/>
      <w:lvlText w:val=""/>
      <w:lvlJc w:val="left"/>
      <w:pPr>
        <w:ind w:left="360" w:hanging="360"/>
      </w:pPr>
      <w:rPr>
        <w:rFonts w:ascii="Symbol" w:hAnsi="Symbol"/>
      </w:rPr>
    </w:lvl>
    <w:lvl w:ilvl="1" w:tplc="076E5794">
      <w:start w:val="1"/>
      <w:numFmt w:val="bullet"/>
      <w:lvlText w:val="o"/>
      <w:lvlJc w:val="left"/>
      <w:pPr>
        <w:tabs>
          <w:tab w:val="num" w:pos="1080"/>
        </w:tabs>
        <w:ind w:left="1080" w:hanging="360"/>
      </w:pPr>
      <w:rPr>
        <w:rFonts w:ascii="Courier New" w:hAnsi="Courier New"/>
      </w:rPr>
    </w:lvl>
    <w:lvl w:ilvl="2" w:tplc="35A8EF18">
      <w:start w:val="1"/>
      <w:numFmt w:val="bullet"/>
      <w:lvlText w:val=""/>
      <w:lvlJc w:val="left"/>
      <w:pPr>
        <w:tabs>
          <w:tab w:val="num" w:pos="1800"/>
        </w:tabs>
        <w:ind w:left="1800" w:hanging="360"/>
      </w:pPr>
      <w:rPr>
        <w:rFonts w:ascii="Wingdings" w:hAnsi="Wingdings"/>
      </w:rPr>
    </w:lvl>
    <w:lvl w:ilvl="3" w:tplc="035A0C72">
      <w:start w:val="1"/>
      <w:numFmt w:val="bullet"/>
      <w:lvlText w:val=""/>
      <w:lvlJc w:val="left"/>
      <w:pPr>
        <w:tabs>
          <w:tab w:val="num" w:pos="2520"/>
        </w:tabs>
        <w:ind w:left="2520" w:hanging="360"/>
      </w:pPr>
      <w:rPr>
        <w:rFonts w:ascii="Symbol" w:hAnsi="Symbol"/>
      </w:rPr>
    </w:lvl>
    <w:lvl w:ilvl="4" w:tplc="BDA057C2">
      <w:start w:val="1"/>
      <w:numFmt w:val="bullet"/>
      <w:lvlText w:val="o"/>
      <w:lvlJc w:val="left"/>
      <w:pPr>
        <w:tabs>
          <w:tab w:val="num" w:pos="3240"/>
        </w:tabs>
        <w:ind w:left="3240" w:hanging="360"/>
      </w:pPr>
      <w:rPr>
        <w:rFonts w:ascii="Courier New" w:hAnsi="Courier New"/>
      </w:rPr>
    </w:lvl>
    <w:lvl w:ilvl="5" w:tplc="29BC8712">
      <w:start w:val="1"/>
      <w:numFmt w:val="bullet"/>
      <w:lvlText w:val=""/>
      <w:lvlJc w:val="left"/>
      <w:pPr>
        <w:tabs>
          <w:tab w:val="num" w:pos="3960"/>
        </w:tabs>
        <w:ind w:left="3960" w:hanging="360"/>
      </w:pPr>
      <w:rPr>
        <w:rFonts w:ascii="Wingdings" w:hAnsi="Wingdings"/>
      </w:rPr>
    </w:lvl>
    <w:lvl w:ilvl="6" w:tplc="2C9A9A04">
      <w:start w:val="1"/>
      <w:numFmt w:val="bullet"/>
      <w:lvlText w:val=""/>
      <w:lvlJc w:val="left"/>
      <w:pPr>
        <w:tabs>
          <w:tab w:val="num" w:pos="4680"/>
        </w:tabs>
        <w:ind w:left="4680" w:hanging="360"/>
      </w:pPr>
      <w:rPr>
        <w:rFonts w:ascii="Symbol" w:hAnsi="Symbol"/>
      </w:rPr>
    </w:lvl>
    <w:lvl w:ilvl="7" w:tplc="20D628CE">
      <w:start w:val="1"/>
      <w:numFmt w:val="bullet"/>
      <w:lvlText w:val="o"/>
      <w:lvlJc w:val="left"/>
      <w:pPr>
        <w:tabs>
          <w:tab w:val="num" w:pos="5400"/>
        </w:tabs>
        <w:ind w:left="5400" w:hanging="360"/>
      </w:pPr>
      <w:rPr>
        <w:rFonts w:ascii="Courier New" w:hAnsi="Courier New"/>
      </w:rPr>
    </w:lvl>
    <w:lvl w:ilvl="8" w:tplc="BC966610">
      <w:start w:val="1"/>
      <w:numFmt w:val="bullet"/>
      <w:lvlText w:val=""/>
      <w:lvlJc w:val="left"/>
      <w:pPr>
        <w:tabs>
          <w:tab w:val="num" w:pos="6120"/>
        </w:tabs>
        <w:ind w:left="6120" w:hanging="360"/>
      </w:pPr>
      <w:rPr>
        <w:rFonts w:ascii="Wingdings" w:hAnsi="Wingdings"/>
      </w:rPr>
    </w:lvl>
  </w:abstractNum>
  <w:abstractNum w:abstractNumId="7" w15:restartNumberingAfterBreak="0">
    <w:nsid w:val="00000008"/>
    <w:multiLevelType w:val="hybridMultilevel"/>
    <w:tmpl w:val="00000008"/>
    <w:lvl w:ilvl="0" w:tplc="C270E142">
      <w:start w:val="1"/>
      <w:numFmt w:val="bullet"/>
      <w:lvlText w:val=""/>
      <w:lvlJc w:val="left"/>
      <w:pPr>
        <w:ind w:left="720" w:hanging="360"/>
      </w:pPr>
      <w:rPr>
        <w:rFonts w:ascii="Symbol" w:hAnsi="Symbol"/>
      </w:rPr>
    </w:lvl>
    <w:lvl w:ilvl="1" w:tplc="259AE814">
      <w:start w:val="1"/>
      <w:numFmt w:val="bullet"/>
      <w:lvlText w:val="o"/>
      <w:lvlJc w:val="left"/>
      <w:pPr>
        <w:tabs>
          <w:tab w:val="num" w:pos="1440"/>
        </w:tabs>
        <w:ind w:left="1440" w:hanging="360"/>
      </w:pPr>
      <w:rPr>
        <w:rFonts w:ascii="Courier New" w:hAnsi="Courier New"/>
      </w:rPr>
    </w:lvl>
    <w:lvl w:ilvl="2" w:tplc="C9C2D464">
      <w:start w:val="1"/>
      <w:numFmt w:val="bullet"/>
      <w:lvlText w:val=""/>
      <w:lvlJc w:val="left"/>
      <w:pPr>
        <w:tabs>
          <w:tab w:val="num" w:pos="2160"/>
        </w:tabs>
        <w:ind w:left="2160" w:hanging="360"/>
      </w:pPr>
      <w:rPr>
        <w:rFonts w:ascii="Wingdings" w:hAnsi="Wingdings"/>
      </w:rPr>
    </w:lvl>
    <w:lvl w:ilvl="3" w:tplc="7D467BF6">
      <w:start w:val="1"/>
      <w:numFmt w:val="bullet"/>
      <w:lvlText w:val=""/>
      <w:lvlJc w:val="left"/>
      <w:pPr>
        <w:tabs>
          <w:tab w:val="num" w:pos="2880"/>
        </w:tabs>
        <w:ind w:left="2880" w:hanging="360"/>
      </w:pPr>
      <w:rPr>
        <w:rFonts w:ascii="Symbol" w:hAnsi="Symbol"/>
      </w:rPr>
    </w:lvl>
    <w:lvl w:ilvl="4" w:tplc="FD32EAAA">
      <w:start w:val="1"/>
      <w:numFmt w:val="bullet"/>
      <w:lvlText w:val="o"/>
      <w:lvlJc w:val="left"/>
      <w:pPr>
        <w:tabs>
          <w:tab w:val="num" w:pos="3600"/>
        </w:tabs>
        <w:ind w:left="3600" w:hanging="360"/>
      </w:pPr>
      <w:rPr>
        <w:rFonts w:ascii="Courier New" w:hAnsi="Courier New"/>
      </w:rPr>
    </w:lvl>
    <w:lvl w:ilvl="5" w:tplc="F9F6D970">
      <w:start w:val="1"/>
      <w:numFmt w:val="bullet"/>
      <w:lvlText w:val=""/>
      <w:lvlJc w:val="left"/>
      <w:pPr>
        <w:tabs>
          <w:tab w:val="num" w:pos="4320"/>
        </w:tabs>
        <w:ind w:left="4320" w:hanging="360"/>
      </w:pPr>
      <w:rPr>
        <w:rFonts w:ascii="Wingdings" w:hAnsi="Wingdings"/>
      </w:rPr>
    </w:lvl>
    <w:lvl w:ilvl="6" w:tplc="4D10EEA2">
      <w:start w:val="1"/>
      <w:numFmt w:val="bullet"/>
      <w:lvlText w:val=""/>
      <w:lvlJc w:val="left"/>
      <w:pPr>
        <w:tabs>
          <w:tab w:val="num" w:pos="5040"/>
        </w:tabs>
        <w:ind w:left="5040" w:hanging="360"/>
      </w:pPr>
      <w:rPr>
        <w:rFonts w:ascii="Symbol" w:hAnsi="Symbol"/>
      </w:rPr>
    </w:lvl>
    <w:lvl w:ilvl="7" w:tplc="3D544ABC">
      <w:start w:val="1"/>
      <w:numFmt w:val="bullet"/>
      <w:lvlText w:val="o"/>
      <w:lvlJc w:val="left"/>
      <w:pPr>
        <w:tabs>
          <w:tab w:val="num" w:pos="5760"/>
        </w:tabs>
        <w:ind w:left="5760" w:hanging="360"/>
      </w:pPr>
      <w:rPr>
        <w:rFonts w:ascii="Courier New" w:hAnsi="Courier New"/>
      </w:rPr>
    </w:lvl>
    <w:lvl w:ilvl="8" w:tplc="5F1C4E76">
      <w:start w:val="1"/>
      <w:numFmt w:val="bullet"/>
      <w:lvlText w:val=""/>
      <w:lvlJc w:val="left"/>
      <w:pPr>
        <w:tabs>
          <w:tab w:val="num" w:pos="6480"/>
        </w:tabs>
        <w:ind w:left="6480" w:hanging="360"/>
      </w:pPr>
      <w:rPr>
        <w:rFonts w:ascii="Wingdings" w:hAnsi="Wingdings"/>
      </w:rPr>
    </w:lvl>
  </w:abstractNum>
  <w:abstractNum w:abstractNumId="8" w15:restartNumberingAfterBreak="0">
    <w:nsid w:val="091F11B4"/>
    <w:multiLevelType w:val="multilevel"/>
    <w:tmpl w:val="AA286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97B6318"/>
    <w:multiLevelType w:val="multilevel"/>
    <w:tmpl w:val="B96A85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AB90E93"/>
    <w:multiLevelType w:val="multilevel"/>
    <w:tmpl w:val="8CCC1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18431BB"/>
    <w:multiLevelType w:val="hybridMultilevel"/>
    <w:tmpl w:val="FC4EC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2E5B2D"/>
    <w:multiLevelType w:val="multilevel"/>
    <w:tmpl w:val="211A4D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50B55E2"/>
    <w:multiLevelType w:val="hybridMultilevel"/>
    <w:tmpl w:val="F14A4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7C19E5"/>
    <w:multiLevelType w:val="hybridMultilevel"/>
    <w:tmpl w:val="23748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574719"/>
    <w:multiLevelType w:val="multilevel"/>
    <w:tmpl w:val="AB9E5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1E533E9"/>
    <w:multiLevelType w:val="multilevel"/>
    <w:tmpl w:val="58B6D5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AA25ED7"/>
    <w:multiLevelType w:val="multilevel"/>
    <w:tmpl w:val="5EEC0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E5E4285"/>
    <w:multiLevelType w:val="multilevel"/>
    <w:tmpl w:val="6756A8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35D4DEB"/>
    <w:multiLevelType w:val="hybridMultilevel"/>
    <w:tmpl w:val="EE4C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5B419A"/>
    <w:multiLevelType w:val="hybridMultilevel"/>
    <w:tmpl w:val="CABC3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763077E"/>
    <w:multiLevelType w:val="multilevel"/>
    <w:tmpl w:val="5D12E4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71651DE"/>
    <w:multiLevelType w:val="multilevel"/>
    <w:tmpl w:val="DF7E6B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95608953">
    <w:abstractNumId w:val="18"/>
  </w:num>
  <w:num w:numId="2" w16cid:durableId="1520192385">
    <w:abstractNumId w:val="9"/>
  </w:num>
  <w:num w:numId="3" w16cid:durableId="1725449524">
    <w:abstractNumId w:val="16"/>
  </w:num>
  <w:num w:numId="4" w16cid:durableId="595597849">
    <w:abstractNumId w:val="22"/>
  </w:num>
  <w:num w:numId="5" w16cid:durableId="1862813847">
    <w:abstractNumId w:val="15"/>
  </w:num>
  <w:num w:numId="6" w16cid:durableId="437681796">
    <w:abstractNumId w:val="8"/>
  </w:num>
  <w:num w:numId="7" w16cid:durableId="1731611727">
    <w:abstractNumId w:val="10"/>
  </w:num>
  <w:num w:numId="8" w16cid:durableId="899483382">
    <w:abstractNumId w:val="21"/>
  </w:num>
  <w:num w:numId="9" w16cid:durableId="864365685">
    <w:abstractNumId w:val="17"/>
  </w:num>
  <w:num w:numId="10" w16cid:durableId="1755784393">
    <w:abstractNumId w:val="20"/>
  </w:num>
  <w:num w:numId="11" w16cid:durableId="1923106393">
    <w:abstractNumId w:val="11"/>
  </w:num>
  <w:num w:numId="12" w16cid:durableId="781653917">
    <w:abstractNumId w:val="14"/>
  </w:num>
  <w:num w:numId="13" w16cid:durableId="49696855">
    <w:abstractNumId w:val="19"/>
  </w:num>
  <w:num w:numId="14" w16cid:durableId="409621188">
    <w:abstractNumId w:val="0"/>
  </w:num>
  <w:num w:numId="15" w16cid:durableId="1933968662">
    <w:abstractNumId w:val="1"/>
  </w:num>
  <w:num w:numId="16" w16cid:durableId="1255746679">
    <w:abstractNumId w:val="2"/>
  </w:num>
  <w:num w:numId="17" w16cid:durableId="155388759">
    <w:abstractNumId w:val="3"/>
  </w:num>
  <w:num w:numId="18" w16cid:durableId="1062291147">
    <w:abstractNumId w:val="4"/>
  </w:num>
  <w:num w:numId="19" w16cid:durableId="237516251">
    <w:abstractNumId w:val="5"/>
  </w:num>
  <w:num w:numId="20" w16cid:durableId="1678340647">
    <w:abstractNumId w:val="6"/>
  </w:num>
  <w:num w:numId="21" w16cid:durableId="341863183">
    <w:abstractNumId w:val="7"/>
  </w:num>
  <w:num w:numId="22" w16cid:durableId="2098403383">
    <w:abstractNumId w:val="12"/>
  </w:num>
  <w:num w:numId="23" w16cid:durableId="3723867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943"/>
    <w:rsid w:val="00012BFE"/>
    <w:rsid w:val="00110E76"/>
    <w:rsid w:val="001471D1"/>
    <w:rsid w:val="00180533"/>
    <w:rsid w:val="00223805"/>
    <w:rsid w:val="002A4B24"/>
    <w:rsid w:val="002C5FA7"/>
    <w:rsid w:val="0038479B"/>
    <w:rsid w:val="003A039A"/>
    <w:rsid w:val="003A59C3"/>
    <w:rsid w:val="00490FF4"/>
    <w:rsid w:val="004E3ACA"/>
    <w:rsid w:val="00512943"/>
    <w:rsid w:val="0054762D"/>
    <w:rsid w:val="005F4E28"/>
    <w:rsid w:val="00611CB1"/>
    <w:rsid w:val="006F3F06"/>
    <w:rsid w:val="00804477"/>
    <w:rsid w:val="00825AA4"/>
    <w:rsid w:val="00834AC9"/>
    <w:rsid w:val="00894F52"/>
    <w:rsid w:val="00940A5A"/>
    <w:rsid w:val="00A64162"/>
    <w:rsid w:val="00B2521B"/>
    <w:rsid w:val="00B41C34"/>
    <w:rsid w:val="00B64D14"/>
    <w:rsid w:val="00B67C7B"/>
    <w:rsid w:val="00B80059"/>
    <w:rsid w:val="00B823F5"/>
    <w:rsid w:val="00D2578A"/>
    <w:rsid w:val="00D46203"/>
    <w:rsid w:val="00DA34CF"/>
    <w:rsid w:val="00F143B3"/>
    <w:rsid w:val="00F519C1"/>
    <w:rsid w:val="00F5361B"/>
    <w:rsid w:val="00FD52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3C62"/>
  <w15:chartTrackingRefBased/>
  <w15:docId w15:val="{DC883EF9-80DF-40AC-BDB4-182A98C7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943"/>
    <w:rPr>
      <w:rFonts w:ascii="Calibri" w:eastAsia="Calibri" w:hAnsi="Calibri" w:cs="Calibri"/>
      <w:lang w:val="en-US"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D14"/>
    <w:pPr>
      <w:ind w:left="720"/>
      <w:contextualSpacing/>
    </w:pPr>
  </w:style>
  <w:style w:type="paragraph" w:customStyle="1" w:styleId="divdocumentdivname">
    <w:name w:val="div_document_div_name"/>
    <w:basedOn w:val="Normal"/>
    <w:rsid w:val="00611CB1"/>
    <w:pPr>
      <w:spacing w:after="0" w:line="240" w:lineRule="atLeast"/>
      <w:textAlignment w:val="baseline"/>
    </w:pPr>
    <w:rPr>
      <w:rFonts w:ascii="Times New Roman" w:eastAsia="Times New Roman" w:hAnsi="Times New Roman" w:cs="Times New Roman"/>
      <w:color w:val="000000"/>
      <w:sz w:val="24"/>
      <w:szCs w:val="24"/>
      <w:lang w:eastAsia="en-US"/>
    </w:rPr>
  </w:style>
  <w:style w:type="character" w:customStyle="1" w:styleId="span">
    <w:name w:val="span"/>
    <w:basedOn w:val="DefaultParagraphFont"/>
    <w:rsid w:val="00611CB1"/>
    <w:rPr>
      <w:sz w:val="24"/>
      <w:szCs w:val="24"/>
      <w:bdr w:val="none" w:sz="0" w:space="0" w:color="auto"/>
      <w:vertAlign w:val="baseline"/>
    </w:rPr>
  </w:style>
  <w:style w:type="paragraph" w:customStyle="1" w:styleId="divdocumentdivlowerborder">
    <w:name w:val="div_document_div_lowerborder"/>
    <w:basedOn w:val="Normal"/>
    <w:rsid w:val="00611CB1"/>
    <w:pPr>
      <w:pBdr>
        <w:top w:val="single" w:sz="8" w:space="0" w:color="000000"/>
        <w:bottom w:val="single" w:sz="24" w:space="0" w:color="000000"/>
      </w:pBdr>
      <w:spacing w:after="0" w:line="0" w:lineRule="atLeast"/>
      <w:textAlignment w:val="baseline"/>
    </w:pPr>
    <w:rPr>
      <w:rFonts w:ascii="Times New Roman" w:eastAsia="Times New Roman" w:hAnsi="Times New Roman" w:cs="Times New Roman"/>
      <w:color w:val="000000"/>
      <w:sz w:val="0"/>
      <w:szCs w:val="0"/>
      <w:lang w:eastAsia="en-US"/>
    </w:rPr>
  </w:style>
  <w:style w:type="paragraph" w:customStyle="1" w:styleId="div">
    <w:name w:val="div"/>
    <w:basedOn w:val="Normal"/>
    <w:rsid w:val="00611CB1"/>
    <w:pPr>
      <w:spacing w:after="0" w:line="240" w:lineRule="atLeast"/>
      <w:textAlignment w:val="baseline"/>
    </w:pPr>
    <w:rPr>
      <w:rFonts w:ascii="Times New Roman" w:eastAsia="Times New Roman" w:hAnsi="Times New Roman" w:cs="Times New Roman"/>
      <w:sz w:val="24"/>
      <w:szCs w:val="24"/>
      <w:lang w:eastAsia="en-US"/>
    </w:rPr>
  </w:style>
  <w:style w:type="paragraph" w:customStyle="1" w:styleId="divaddress">
    <w:name w:val="div_address"/>
    <w:basedOn w:val="div"/>
    <w:rsid w:val="00611CB1"/>
    <w:pPr>
      <w:spacing w:line="320" w:lineRule="atLeast"/>
      <w:jc w:val="center"/>
    </w:pPr>
    <w:rPr>
      <w:sz w:val="22"/>
      <w:szCs w:val="22"/>
    </w:rPr>
  </w:style>
  <w:style w:type="character" w:customStyle="1" w:styleId="divaddressli">
    <w:name w:val="div_address_li"/>
    <w:basedOn w:val="DefaultParagraphFont"/>
    <w:rsid w:val="00611CB1"/>
  </w:style>
  <w:style w:type="character" w:customStyle="1" w:styleId="divaddresslinth-child1bulletspan">
    <w:name w:val="div_address_li_nth-child(1)_bulletspan"/>
    <w:basedOn w:val="DefaultParagraphFont"/>
    <w:rsid w:val="00611CB1"/>
    <w:rPr>
      <w:vanish/>
    </w:rPr>
  </w:style>
  <w:style w:type="character" w:customStyle="1" w:styleId="documentzipsuffix">
    <w:name w:val="document_zipsuffix"/>
    <w:basedOn w:val="DefaultParagraphFont"/>
    <w:rsid w:val="00611CB1"/>
  </w:style>
  <w:style w:type="paragraph" w:customStyle="1" w:styleId="divdocumentdivsectiontitle">
    <w:name w:val="div_document_div_sectiontitle"/>
    <w:basedOn w:val="Normal"/>
    <w:rsid w:val="00611CB1"/>
    <w:pPr>
      <w:spacing w:after="0" w:line="380" w:lineRule="atLeast"/>
      <w:textAlignment w:val="baseline"/>
    </w:pPr>
    <w:rPr>
      <w:rFonts w:ascii="Times New Roman" w:eastAsia="Times New Roman" w:hAnsi="Times New Roman" w:cs="Times New Roman"/>
      <w:color w:val="000000"/>
      <w:sz w:val="28"/>
      <w:szCs w:val="28"/>
      <w:lang w:eastAsia="en-US"/>
    </w:rPr>
  </w:style>
  <w:style w:type="paragraph" w:customStyle="1" w:styleId="divdocumentsinglecolumn">
    <w:name w:val="div_document_singlecolumn"/>
    <w:basedOn w:val="Normal"/>
    <w:rsid w:val="00611CB1"/>
    <w:pPr>
      <w:spacing w:after="0" w:line="240" w:lineRule="atLeast"/>
      <w:textAlignment w:val="baseline"/>
    </w:pPr>
    <w:rPr>
      <w:rFonts w:ascii="Times New Roman" w:eastAsia="Times New Roman" w:hAnsi="Times New Roman" w:cs="Times New Roman"/>
      <w:sz w:val="24"/>
      <w:szCs w:val="24"/>
      <w:lang w:eastAsia="en-US"/>
    </w:rPr>
  </w:style>
  <w:style w:type="paragraph" w:customStyle="1" w:styleId="p">
    <w:name w:val="p"/>
    <w:basedOn w:val="Normal"/>
    <w:rsid w:val="00611CB1"/>
    <w:pPr>
      <w:spacing w:after="0" w:line="240" w:lineRule="atLeast"/>
      <w:textAlignment w:val="baseline"/>
    </w:pPr>
    <w:rPr>
      <w:rFonts w:ascii="Times New Roman" w:eastAsia="Times New Roman" w:hAnsi="Times New Roman" w:cs="Times New Roman"/>
      <w:sz w:val="24"/>
      <w:szCs w:val="24"/>
      <w:lang w:eastAsia="en-US"/>
    </w:rPr>
  </w:style>
  <w:style w:type="character" w:customStyle="1" w:styleId="singlecolumnspanpaddedlinenth-child1">
    <w:name w:val="singlecolumn_span_paddedline_nth-child(1)"/>
    <w:basedOn w:val="DefaultParagraphFont"/>
    <w:rsid w:val="00611CB1"/>
  </w:style>
  <w:style w:type="character" w:customStyle="1" w:styleId="spandegree">
    <w:name w:val="span_degree"/>
    <w:basedOn w:val="span"/>
    <w:rsid w:val="00611CB1"/>
    <w:rPr>
      <w:b/>
      <w:bCs/>
      <w:sz w:val="24"/>
      <w:szCs w:val="24"/>
      <w:bdr w:val="none" w:sz="0" w:space="0" w:color="auto"/>
      <w:vertAlign w:val="baseline"/>
    </w:rPr>
  </w:style>
  <w:style w:type="paragraph" w:customStyle="1" w:styleId="spanpaddedline">
    <w:name w:val="span_paddedline"/>
    <w:basedOn w:val="Normal"/>
    <w:rsid w:val="00611CB1"/>
    <w:pPr>
      <w:spacing w:after="0" w:line="240" w:lineRule="atLeast"/>
      <w:textAlignment w:val="baseline"/>
    </w:pPr>
    <w:rPr>
      <w:rFonts w:ascii="Times New Roman" w:eastAsia="Times New Roman" w:hAnsi="Times New Roman" w:cs="Times New Roman"/>
      <w:sz w:val="24"/>
      <w:szCs w:val="24"/>
      <w:lang w:eastAsia="en-US"/>
    </w:rPr>
  </w:style>
  <w:style w:type="character" w:customStyle="1" w:styleId="spancompanyname">
    <w:name w:val="span_companyname"/>
    <w:basedOn w:val="span"/>
    <w:rsid w:val="00611CB1"/>
    <w:rPr>
      <w:b/>
      <w:bCs/>
      <w:sz w:val="24"/>
      <w:szCs w:val="24"/>
      <w:bdr w:val="none" w:sz="0" w:space="0" w:color="auto"/>
      <w:vertAlign w:val="baseline"/>
    </w:rPr>
  </w:style>
  <w:style w:type="paragraph" w:customStyle="1" w:styleId="ulli">
    <w:name w:val="ul_li"/>
    <w:basedOn w:val="Normal"/>
    <w:rsid w:val="00611CB1"/>
    <w:pPr>
      <w:spacing w:after="0" w:line="240" w:lineRule="atLeast"/>
      <w:textAlignment w:val="baseline"/>
    </w:pPr>
    <w:rPr>
      <w:rFonts w:ascii="Times New Roman" w:eastAsia="Times New Roman" w:hAnsi="Times New Roman" w:cs="Times New Roman"/>
      <w:sz w:val="24"/>
      <w:szCs w:val="24"/>
      <w:lang w:eastAsia="en-US"/>
    </w:rPr>
  </w:style>
  <w:style w:type="table" w:customStyle="1" w:styleId="divdocumenttable">
    <w:name w:val="div_document_table"/>
    <w:basedOn w:val="TableNormal"/>
    <w:rsid w:val="00611CB1"/>
    <w:pPr>
      <w:spacing w:after="0" w:line="240" w:lineRule="auto"/>
    </w:pPr>
    <w:rPr>
      <w:rFonts w:ascii="Times New Roman" w:eastAsia="Times New Roman" w:hAnsi="Times New Roman" w:cs="Times New Roman"/>
      <w:sz w:val="20"/>
      <w:szCs w:val="20"/>
      <w:lang w:val="en-US"/>
    </w:rPr>
    <w:tblPr/>
  </w:style>
  <w:style w:type="character" w:customStyle="1" w:styleId="spanjobtitle">
    <w:name w:val="span_jobtitle"/>
    <w:basedOn w:val="span"/>
    <w:rsid w:val="00611CB1"/>
    <w:rPr>
      <w:b/>
      <w:bCs/>
      <w:sz w:val="24"/>
      <w:szCs w:val="24"/>
      <w:bdr w:val="none" w:sz="0" w:space="0" w:color="auto"/>
      <w:vertAlign w:val="baseline"/>
    </w:rPr>
  </w:style>
  <w:style w:type="character" w:customStyle="1" w:styleId="spanpaddedlineCharacter">
    <w:name w:val="span_paddedline Character"/>
    <w:basedOn w:val="span"/>
    <w:rsid w:val="00611CB1"/>
    <w:rPr>
      <w:sz w:val="24"/>
      <w:szCs w:val="24"/>
      <w:bdr w:val="none" w:sz="0" w:space="0" w:color="auto"/>
      <w:vertAlign w:val="baseline"/>
    </w:rPr>
  </w:style>
  <w:style w:type="character" w:styleId="Hyperlink">
    <w:name w:val="Hyperlink"/>
    <w:basedOn w:val="DefaultParagraphFont"/>
    <w:uiPriority w:val="99"/>
    <w:unhideWhenUsed/>
    <w:rsid w:val="00825AA4"/>
    <w:rPr>
      <w:color w:val="0563C1" w:themeColor="hyperlink"/>
      <w:u w:val="single"/>
    </w:rPr>
  </w:style>
  <w:style w:type="character" w:styleId="UnresolvedMention">
    <w:name w:val="Unresolved Mention"/>
    <w:basedOn w:val="DefaultParagraphFont"/>
    <w:uiPriority w:val="99"/>
    <w:semiHidden/>
    <w:unhideWhenUsed/>
    <w:rsid w:val="00825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16251">
      <w:bodyDiv w:val="1"/>
      <w:marLeft w:val="0"/>
      <w:marRight w:val="0"/>
      <w:marTop w:val="0"/>
      <w:marBottom w:val="0"/>
      <w:divBdr>
        <w:top w:val="none" w:sz="0" w:space="0" w:color="auto"/>
        <w:left w:val="none" w:sz="0" w:space="0" w:color="auto"/>
        <w:bottom w:val="none" w:sz="0" w:space="0" w:color="auto"/>
        <w:right w:val="none" w:sz="0" w:space="0" w:color="auto"/>
      </w:divBdr>
      <w:divsChild>
        <w:div w:id="258488356">
          <w:marLeft w:val="0"/>
          <w:marRight w:val="0"/>
          <w:marTop w:val="0"/>
          <w:marBottom w:val="0"/>
          <w:divBdr>
            <w:top w:val="none" w:sz="0" w:space="0" w:color="auto"/>
            <w:left w:val="none" w:sz="0" w:space="0" w:color="auto"/>
            <w:bottom w:val="none" w:sz="0" w:space="0" w:color="auto"/>
            <w:right w:val="none" w:sz="0" w:space="0" w:color="auto"/>
          </w:divBdr>
          <w:divsChild>
            <w:div w:id="1667828894">
              <w:marLeft w:val="0"/>
              <w:marRight w:val="0"/>
              <w:marTop w:val="0"/>
              <w:marBottom w:val="0"/>
              <w:divBdr>
                <w:top w:val="none" w:sz="0" w:space="0" w:color="auto"/>
                <w:left w:val="none" w:sz="0" w:space="0" w:color="auto"/>
                <w:bottom w:val="none" w:sz="0" w:space="0" w:color="auto"/>
                <w:right w:val="none" w:sz="0" w:space="0" w:color="auto"/>
              </w:divBdr>
              <w:divsChild>
                <w:div w:id="19564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6802">
          <w:marLeft w:val="0"/>
          <w:marRight w:val="0"/>
          <w:marTop w:val="0"/>
          <w:marBottom w:val="0"/>
          <w:divBdr>
            <w:top w:val="none" w:sz="0" w:space="0" w:color="auto"/>
            <w:left w:val="none" w:sz="0" w:space="0" w:color="auto"/>
            <w:bottom w:val="none" w:sz="0" w:space="0" w:color="auto"/>
            <w:right w:val="none" w:sz="0" w:space="0" w:color="auto"/>
          </w:divBdr>
          <w:divsChild>
            <w:div w:id="1936091605">
              <w:marLeft w:val="0"/>
              <w:marRight w:val="0"/>
              <w:marTop w:val="0"/>
              <w:marBottom w:val="0"/>
              <w:divBdr>
                <w:top w:val="none" w:sz="0" w:space="0" w:color="auto"/>
                <w:left w:val="none" w:sz="0" w:space="0" w:color="auto"/>
                <w:bottom w:val="none" w:sz="0" w:space="0" w:color="auto"/>
                <w:right w:val="none" w:sz="0" w:space="0" w:color="auto"/>
              </w:divBdr>
              <w:divsChild>
                <w:div w:id="128982631">
                  <w:marLeft w:val="0"/>
                  <w:marRight w:val="0"/>
                  <w:marTop w:val="0"/>
                  <w:marBottom w:val="0"/>
                  <w:divBdr>
                    <w:top w:val="none" w:sz="0" w:space="0" w:color="auto"/>
                    <w:left w:val="none" w:sz="0" w:space="0" w:color="auto"/>
                    <w:bottom w:val="none" w:sz="0" w:space="0" w:color="auto"/>
                    <w:right w:val="none" w:sz="0" w:space="0" w:color="auto"/>
                  </w:divBdr>
                  <w:divsChild>
                    <w:div w:id="15659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462396">
      <w:bodyDiv w:val="1"/>
      <w:marLeft w:val="0"/>
      <w:marRight w:val="0"/>
      <w:marTop w:val="0"/>
      <w:marBottom w:val="0"/>
      <w:divBdr>
        <w:top w:val="none" w:sz="0" w:space="0" w:color="auto"/>
        <w:left w:val="none" w:sz="0" w:space="0" w:color="auto"/>
        <w:bottom w:val="none" w:sz="0" w:space="0" w:color="auto"/>
        <w:right w:val="none" w:sz="0" w:space="0" w:color="auto"/>
      </w:divBdr>
    </w:div>
    <w:div w:id="600838111">
      <w:bodyDiv w:val="1"/>
      <w:marLeft w:val="0"/>
      <w:marRight w:val="0"/>
      <w:marTop w:val="0"/>
      <w:marBottom w:val="0"/>
      <w:divBdr>
        <w:top w:val="none" w:sz="0" w:space="0" w:color="auto"/>
        <w:left w:val="none" w:sz="0" w:space="0" w:color="auto"/>
        <w:bottom w:val="none" w:sz="0" w:space="0" w:color="auto"/>
        <w:right w:val="none" w:sz="0" w:space="0" w:color="auto"/>
      </w:divBdr>
      <w:divsChild>
        <w:div w:id="263265269">
          <w:marLeft w:val="0"/>
          <w:marRight w:val="0"/>
          <w:marTop w:val="0"/>
          <w:marBottom w:val="0"/>
          <w:divBdr>
            <w:top w:val="none" w:sz="0" w:space="0" w:color="auto"/>
            <w:left w:val="none" w:sz="0" w:space="0" w:color="auto"/>
            <w:bottom w:val="none" w:sz="0" w:space="0" w:color="auto"/>
            <w:right w:val="none" w:sz="0" w:space="0" w:color="auto"/>
          </w:divBdr>
          <w:divsChild>
            <w:div w:id="423112174">
              <w:marLeft w:val="0"/>
              <w:marRight w:val="0"/>
              <w:marTop w:val="0"/>
              <w:marBottom w:val="0"/>
              <w:divBdr>
                <w:top w:val="none" w:sz="0" w:space="0" w:color="auto"/>
                <w:left w:val="none" w:sz="0" w:space="0" w:color="auto"/>
                <w:bottom w:val="none" w:sz="0" w:space="0" w:color="auto"/>
                <w:right w:val="none" w:sz="0" w:space="0" w:color="auto"/>
              </w:divBdr>
              <w:divsChild>
                <w:div w:id="132331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98444">
      <w:bodyDiv w:val="1"/>
      <w:marLeft w:val="0"/>
      <w:marRight w:val="0"/>
      <w:marTop w:val="0"/>
      <w:marBottom w:val="0"/>
      <w:divBdr>
        <w:top w:val="none" w:sz="0" w:space="0" w:color="auto"/>
        <w:left w:val="none" w:sz="0" w:space="0" w:color="auto"/>
        <w:bottom w:val="none" w:sz="0" w:space="0" w:color="auto"/>
        <w:right w:val="none" w:sz="0" w:space="0" w:color="auto"/>
      </w:divBdr>
    </w:div>
    <w:div w:id="979772221">
      <w:bodyDiv w:val="1"/>
      <w:marLeft w:val="0"/>
      <w:marRight w:val="0"/>
      <w:marTop w:val="0"/>
      <w:marBottom w:val="0"/>
      <w:divBdr>
        <w:top w:val="none" w:sz="0" w:space="0" w:color="auto"/>
        <w:left w:val="none" w:sz="0" w:space="0" w:color="auto"/>
        <w:bottom w:val="none" w:sz="0" w:space="0" w:color="auto"/>
        <w:right w:val="none" w:sz="0" w:space="0" w:color="auto"/>
      </w:divBdr>
    </w:div>
    <w:div w:id="1200364596">
      <w:bodyDiv w:val="1"/>
      <w:marLeft w:val="0"/>
      <w:marRight w:val="0"/>
      <w:marTop w:val="0"/>
      <w:marBottom w:val="0"/>
      <w:divBdr>
        <w:top w:val="none" w:sz="0" w:space="0" w:color="auto"/>
        <w:left w:val="none" w:sz="0" w:space="0" w:color="auto"/>
        <w:bottom w:val="none" w:sz="0" w:space="0" w:color="auto"/>
        <w:right w:val="none" w:sz="0" w:space="0" w:color="auto"/>
      </w:divBdr>
    </w:div>
    <w:div w:id="1266422495">
      <w:bodyDiv w:val="1"/>
      <w:marLeft w:val="0"/>
      <w:marRight w:val="0"/>
      <w:marTop w:val="0"/>
      <w:marBottom w:val="0"/>
      <w:divBdr>
        <w:top w:val="none" w:sz="0" w:space="0" w:color="auto"/>
        <w:left w:val="none" w:sz="0" w:space="0" w:color="auto"/>
        <w:bottom w:val="none" w:sz="0" w:space="0" w:color="auto"/>
        <w:right w:val="none" w:sz="0" w:space="0" w:color="auto"/>
      </w:divBdr>
      <w:divsChild>
        <w:div w:id="151335451">
          <w:marLeft w:val="0"/>
          <w:marRight w:val="0"/>
          <w:marTop w:val="0"/>
          <w:marBottom w:val="0"/>
          <w:divBdr>
            <w:top w:val="none" w:sz="0" w:space="0" w:color="auto"/>
            <w:left w:val="none" w:sz="0" w:space="0" w:color="auto"/>
            <w:bottom w:val="none" w:sz="0" w:space="0" w:color="auto"/>
            <w:right w:val="none" w:sz="0" w:space="0" w:color="auto"/>
          </w:divBdr>
          <w:divsChild>
            <w:div w:id="38821972">
              <w:marLeft w:val="0"/>
              <w:marRight w:val="0"/>
              <w:marTop w:val="0"/>
              <w:marBottom w:val="0"/>
              <w:divBdr>
                <w:top w:val="none" w:sz="0" w:space="0" w:color="auto"/>
                <w:left w:val="none" w:sz="0" w:space="0" w:color="auto"/>
                <w:bottom w:val="none" w:sz="0" w:space="0" w:color="auto"/>
                <w:right w:val="none" w:sz="0" w:space="0" w:color="auto"/>
              </w:divBdr>
              <w:divsChild>
                <w:div w:id="5840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expi.ca/#/desig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Lieu</dc:creator>
  <cp:keywords/>
  <dc:description/>
  <cp:lastModifiedBy>Alex Pigida</cp:lastModifiedBy>
  <cp:revision>2</cp:revision>
  <dcterms:created xsi:type="dcterms:W3CDTF">2024-07-18T20:19:00Z</dcterms:created>
  <dcterms:modified xsi:type="dcterms:W3CDTF">2024-07-18T20:19:00Z</dcterms:modified>
</cp:coreProperties>
</file>